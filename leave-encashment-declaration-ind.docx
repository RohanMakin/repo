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A4CC" w14:textId="77777777" w:rsidR="005E2494" w:rsidRDefault="005E2494">
      <w:pPr>
        <w:spacing w:line="200" w:lineRule="exact"/>
      </w:pPr>
    </w:p>
    <w:p w14:paraId="1D80F1CA" w14:textId="77777777" w:rsidR="005E2494" w:rsidRDefault="005E2494">
      <w:pPr>
        <w:spacing w:before="3" w:line="220" w:lineRule="exact"/>
        <w:rPr>
          <w:sz w:val="22"/>
          <w:szCs w:val="22"/>
        </w:rPr>
      </w:pPr>
    </w:p>
    <w:p w14:paraId="76C89764" w14:textId="77777777" w:rsidR="005E2494" w:rsidRDefault="00BC1F0D">
      <w:pPr>
        <w:spacing w:before="19"/>
        <w:ind w:left="3621" w:right="3622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u w:val="thick" w:color="000000"/>
        </w:rPr>
        <w:t>DECL</w:t>
      </w:r>
      <w:r>
        <w:rPr>
          <w:rFonts w:ascii="Tahoma" w:eastAsia="Tahoma" w:hAnsi="Tahoma" w:cs="Tahoma"/>
          <w:b/>
          <w:spacing w:val="1"/>
          <w:sz w:val="24"/>
          <w:szCs w:val="24"/>
          <w:u w:val="thick" w:color="000000"/>
        </w:rPr>
        <w:t>A</w:t>
      </w:r>
      <w:r>
        <w:rPr>
          <w:rFonts w:ascii="Tahoma" w:eastAsia="Tahoma" w:hAnsi="Tahoma" w:cs="Tahoma"/>
          <w:b/>
          <w:sz w:val="24"/>
          <w:szCs w:val="24"/>
          <w:u w:val="thick" w:color="000000"/>
        </w:rPr>
        <w:t>RATION</w:t>
      </w:r>
    </w:p>
    <w:p w14:paraId="0864BC56" w14:textId="77777777" w:rsidR="005E2494" w:rsidRDefault="005E2494">
      <w:pPr>
        <w:spacing w:before="5" w:line="120" w:lineRule="exact"/>
        <w:rPr>
          <w:sz w:val="12"/>
          <w:szCs w:val="12"/>
        </w:rPr>
      </w:pPr>
    </w:p>
    <w:p w14:paraId="1B99DD07" w14:textId="77777777" w:rsidR="005E2494" w:rsidRDefault="005E2494">
      <w:pPr>
        <w:spacing w:line="200" w:lineRule="exact"/>
      </w:pPr>
    </w:p>
    <w:p w14:paraId="78C10857" w14:textId="77777777" w:rsidR="005E2494" w:rsidRDefault="005E2494">
      <w:pPr>
        <w:spacing w:line="200" w:lineRule="exact"/>
      </w:pPr>
    </w:p>
    <w:p w14:paraId="2069F7A8" w14:textId="77777777" w:rsidR="005E2494" w:rsidRDefault="005E2494">
      <w:pPr>
        <w:spacing w:line="200" w:lineRule="exact"/>
      </w:pPr>
    </w:p>
    <w:p w14:paraId="1C4E99DC" w14:textId="299FC4B8" w:rsidR="005E2494" w:rsidRDefault="00BC1F0D">
      <w:pPr>
        <w:tabs>
          <w:tab w:val="left" w:pos="600"/>
        </w:tabs>
        <w:ind w:left="220" w:right="1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</w:t>
      </w:r>
      <w:r>
        <w:rPr>
          <w:rFonts w:ascii="Tahoma" w:eastAsia="Tahoma" w:hAnsi="Tahoma" w:cs="Tahoma"/>
        </w:rPr>
        <w:tab/>
        <w:t>)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hereby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declare</w:t>
      </w:r>
      <w:r>
        <w:rPr>
          <w:rFonts w:ascii="Tahoma" w:eastAsia="Tahoma" w:hAnsi="Tahoma" w:cs="Tahoma"/>
          <w:spacing w:val="39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not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rec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ived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any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amou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41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Leave</w:t>
      </w:r>
      <w:r>
        <w:rPr>
          <w:rFonts w:ascii="Tahoma" w:eastAsia="Tahoma" w:hAnsi="Tahoma" w:cs="Tahoma"/>
          <w:spacing w:val="39"/>
        </w:rPr>
        <w:t xml:space="preserve"> 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ash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</w:rPr>
        <w:t>ent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from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Tahoma" w:eastAsia="Tahoma" w:hAnsi="Tahoma" w:cs="Tahoma"/>
        </w:rPr>
        <w:t>my previous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em</w:t>
      </w:r>
      <w:r>
        <w:rPr>
          <w:rFonts w:ascii="Tahoma" w:eastAsia="Tahoma" w:hAnsi="Tahoma" w:cs="Tahoma"/>
          <w:spacing w:val="-2"/>
        </w:rPr>
        <w:t>p</w:t>
      </w:r>
      <w:r>
        <w:rPr>
          <w:rFonts w:ascii="Tahoma" w:eastAsia="Tahoma" w:hAnsi="Tahoma" w:cs="Tahoma"/>
        </w:rPr>
        <w:t>loymen</w:t>
      </w:r>
      <w:r>
        <w:rPr>
          <w:rFonts w:ascii="Tahoma" w:eastAsia="Tahoma" w:hAnsi="Tahoma" w:cs="Tahoma"/>
          <w:spacing w:val="-1"/>
        </w:rPr>
        <w:t>t</w:t>
      </w:r>
      <w:r>
        <w:rPr>
          <w:rFonts w:ascii="Tahoma" w:eastAsia="Tahoma" w:hAnsi="Tahoma" w:cs="Tahoma"/>
        </w:rPr>
        <w:t>s 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al</w:t>
      </w:r>
      <w:r>
        <w:rPr>
          <w:rFonts w:ascii="Tahoma" w:eastAsia="Tahoma" w:hAnsi="Tahoma" w:cs="Tahoma"/>
          <w:spacing w:val="-1"/>
        </w:rPr>
        <w:t>s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ot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-1"/>
        </w:rPr>
        <w:t>l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i</w:t>
      </w:r>
      <w:r>
        <w:rPr>
          <w:rFonts w:ascii="Tahoma" w:eastAsia="Tahoma" w:hAnsi="Tahoma" w:cs="Tahoma"/>
        </w:rPr>
        <w:t>med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any Income Tax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exemption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1"/>
        </w:rPr>
        <w:t>v</w:t>
      </w:r>
      <w:r>
        <w:rPr>
          <w:rFonts w:ascii="Tahoma" w:eastAsia="Tahoma" w:hAnsi="Tahoma" w:cs="Tahoma"/>
        </w:rPr>
        <w:t>er and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b</w:t>
      </w:r>
      <w:r>
        <w:rPr>
          <w:rFonts w:ascii="Tahoma" w:eastAsia="Tahoma" w:hAnsi="Tahoma" w:cs="Tahoma"/>
        </w:rPr>
        <w:t xml:space="preserve">ove </w:t>
      </w:r>
      <w:r w:rsidR="00200FC4" w:rsidRPr="001C714D">
        <w:rPr>
          <w:rFonts w:ascii="Tahoma" w:eastAsia="Tahoma" w:hAnsi="Tahoma" w:cs="Tahoma"/>
        </w:rPr>
        <w:t xml:space="preserve">INR </w:t>
      </w:r>
      <w:r w:rsidR="00C30A1B" w:rsidRPr="001C714D">
        <w:rPr>
          <w:rFonts w:ascii="Tahoma" w:eastAsia="Tahoma" w:hAnsi="Tahoma" w:cs="Tahoma"/>
          <w:spacing w:val="-1"/>
        </w:rPr>
        <w:t>25</w:t>
      </w:r>
      <w:r w:rsidRPr="001C714D">
        <w:rPr>
          <w:rFonts w:ascii="Tahoma" w:eastAsia="Tahoma" w:hAnsi="Tahoma" w:cs="Tahoma"/>
        </w:rPr>
        <w:t xml:space="preserve"> lakhs in my entire lifetime</w:t>
      </w:r>
      <w:r w:rsidRPr="001C714D">
        <w:rPr>
          <w:rFonts w:ascii="Tahoma" w:eastAsia="Tahoma" w:hAnsi="Tahoma" w:cs="Tahoma"/>
          <w:spacing w:val="-1"/>
        </w:rPr>
        <w:t xml:space="preserve"> </w:t>
      </w:r>
      <w:r w:rsidRPr="001C714D">
        <w:rPr>
          <w:rFonts w:ascii="Tahoma" w:eastAsia="Tahoma" w:hAnsi="Tahoma" w:cs="Tahoma"/>
        </w:rPr>
        <w:t>of service.</w:t>
      </w:r>
    </w:p>
    <w:p w14:paraId="0E715EBF" w14:textId="77777777" w:rsidR="005E2494" w:rsidRDefault="005E2494">
      <w:pPr>
        <w:spacing w:before="1" w:line="240" w:lineRule="exact"/>
        <w:rPr>
          <w:sz w:val="24"/>
          <w:szCs w:val="24"/>
        </w:rPr>
      </w:pPr>
    </w:p>
    <w:p w14:paraId="2E4C865A" w14:textId="77777777" w:rsidR="005E2494" w:rsidRDefault="00BC1F0D">
      <w:pPr>
        <w:ind w:left="4355" w:right="4355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OR</w:t>
      </w:r>
    </w:p>
    <w:p w14:paraId="48CAF0AE" w14:textId="77777777" w:rsidR="005E2494" w:rsidRDefault="005E2494">
      <w:pPr>
        <w:spacing w:line="200" w:lineRule="exact"/>
      </w:pPr>
    </w:p>
    <w:p w14:paraId="2C800FB7" w14:textId="77777777" w:rsidR="005E2494" w:rsidRDefault="005E2494">
      <w:pPr>
        <w:spacing w:before="2" w:line="280" w:lineRule="exact"/>
        <w:rPr>
          <w:sz w:val="28"/>
          <w:szCs w:val="28"/>
        </w:rPr>
      </w:pPr>
    </w:p>
    <w:p w14:paraId="47E7A46A" w14:textId="77777777" w:rsidR="005E2494" w:rsidRDefault="00BC1F0D">
      <w:pPr>
        <w:ind w:left="220" w:right="183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(  </w:t>
      </w:r>
      <w:r>
        <w:rPr>
          <w:rFonts w:ascii="Tahoma" w:eastAsia="Tahoma" w:hAnsi="Tahoma" w:cs="Tahoma"/>
          <w:spacing w:val="13"/>
        </w:rPr>
        <w:t xml:space="preserve"> </w:t>
      </w:r>
      <w:r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 hereby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declare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have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received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Leave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1"/>
        </w:rPr>
        <w:t>h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</w:rPr>
        <w:t>ent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earlier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f</w:t>
      </w:r>
      <w:r>
        <w:rPr>
          <w:rFonts w:ascii="Tahoma" w:eastAsia="Tahoma" w:hAnsi="Tahoma" w:cs="Tahoma"/>
        </w:rPr>
        <w:t>rom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my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previous employmen</w:t>
      </w:r>
      <w:r>
        <w:rPr>
          <w:rFonts w:ascii="Tahoma" w:eastAsia="Tahoma" w:hAnsi="Tahoma" w:cs="Tahoma"/>
          <w:spacing w:val="-1"/>
        </w:rPr>
        <w:t>t</w:t>
      </w:r>
      <w:r>
        <w:rPr>
          <w:rFonts w:ascii="Tahoma" w:eastAsia="Tahoma" w:hAnsi="Tahoma" w:cs="Tahoma"/>
        </w:rPr>
        <w:t>s and the de</w:t>
      </w:r>
      <w:r>
        <w:rPr>
          <w:rFonts w:ascii="Tahoma" w:eastAsia="Tahoma" w:hAnsi="Tahoma" w:cs="Tahoma"/>
          <w:spacing w:val="-1"/>
        </w:rPr>
        <w:t>ta</w:t>
      </w:r>
      <w:r>
        <w:rPr>
          <w:rFonts w:ascii="Tahoma" w:eastAsia="Tahoma" w:hAnsi="Tahoma" w:cs="Tahoma"/>
        </w:rPr>
        <w:t>ils are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as un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er:</w:t>
      </w:r>
    </w:p>
    <w:p w14:paraId="1C9B548C" w14:textId="77777777" w:rsidR="005E2494" w:rsidRDefault="005E2494">
      <w:pPr>
        <w:spacing w:line="200" w:lineRule="exact"/>
      </w:pPr>
    </w:p>
    <w:p w14:paraId="0E0730C4" w14:textId="77777777" w:rsidR="005E2494" w:rsidRDefault="005E2494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1540"/>
        <w:gridCol w:w="1766"/>
        <w:gridCol w:w="1968"/>
        <w:gridCol w:w="2676"/>
      </w:tblGrid>
      <w:tr w:rsidR="005E2494" w14:paraId="5E565CBA" w14:textId="77777777">
        <w:trPr>
          <w:trHeight w:hRule="exact" w:val="734"/>
        </w:trPr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681A1" w14:textId="77777777" w:rsidR="005E2494" w:rsidRDefault="00BC1F0D">
            <w:pPr>
              <w:ind w:left="153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S. No.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7E0B1" w14:textId="77777777" w:rsidR="005E2494" w:rsidRDefault="00BC1F0D">
            <w:pPr>
              <w:ind w:left="272" w:right="274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Period of</w:t>
            </w:r>
          </w:p>
          <w:p w14:paraId="7B43D305" w14:textId="77777777" w:rsidR="005E2494" w:rsidRDefault="00BC1F0D">
            <w:pPr>
              <w:ind w:left="98" w:right="100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Employme</w:t>
            </w:r>
            <w:r>
              <w:rPr>
                <w:rFonts w:ascii="Tahoma" w:eastAsia="Tahoma" w:hAnsi="Tahoma" w:cs="Tahoma"/>
                <w:b/>
                <w:spacing w:val="-1"/>
              </w:rPr>
              <w:t>n</w:t>
            </w:r>
            <w:r>
              <w:rPr>
                <w:rFonts w:ascii="Tahoma" w:eastAsia="Tahoma" w:hAnsi="Tahoma" w:cs="Tahoma"/>
                <w:b/>
              </w:rPr>
              <w:t>t</w:t>
            </w:r>
          </w:p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5628" w14:textId="77777777" w:rsidR="005E2494" w:rsidRDefault="00BC1F0D">
            <w:pPr>
              <w:ind w:left="246" w:right="243" w:hanging="3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Lea</w:t>
            </w:r>
            <w:r>
              <w:rPr>
                <w:rFonts w:ascii="Tahoma" w:eastAsia="Tahoma" w:hAnsi="Tahoma" w:cs="Tahoma"/>
                <w:b/>
                <w:spacing w:val="-1"/>
              </w:rPr>
              <w:t>v</w:t>
            </w:r>
            <w:r>
              <w:rPr>
                <w:rFonts w:ascii="Tahoma" w:eastAsia="Tahoma" w:hAnsi="Tahoma" w:cs="Tahoma"/>
                <w:b/>
              </w:rPr>
              <w:t>e Enca</w:t>
            </w:r>
            <w:r>
              <w:rPr>
                <w:rFonts w:ascii="Tahoma" w:eastAsia="Tahoma" w:hAnsi="Tahoma" w:cs="Tahoma"/>
                <w:b/>
                <w:spacing w:val="-1"/>
              </w:rPr>
              <w:t>s</w:t>
            </w:r>
            <w:r>
              <w:rPr>
                <w:rFonts w:ascii="Tahoma" w:eastAsia="Tahoma" w:hAnsi="Tahoma" w:cs="Tahoma"/>
                <w:b/>
              </w:rPr>
              <w:t>hment Amount</w:t>
            </w:r>
          </w:p>
        </w:tc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D39BD" w14:textId="77777777" w:rsidR="005E2494" w:rsidRDefault="00BC1F0D">
            <w:pPr>
              <w:ind w:left="587" w:right="194" w:hanging="358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Tax Exe</w:t>
            </w:r>
            <w:r>
              <w:rPr>
                <w:rFonts w:ascii="Tahoma" w:eastAsia="Tahoma" w:hAnsi="Tahoma" w:cs="Tahoma"/>
                <w:b/>
                <w:spacing w:val="-1"/>
              </w:rPr>
              <w:t>m</w:t>
            </w:r>
            <w:r>
              <w:rPr>
                <w:rFonts w:ascii="Tahoma" w:eastAsia="Tahoma" w:hAnsi="Tahoma" w:cs="Tahoma"/>
                <w:b/>
              </w:rPr>
              <w:t>ption claimed</w:t>
            </w:r>
          </w:p>
        </w:tc>
        <w:tc>
          <w:tcPr>
            <w:tcW w:w="2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CCF37" w14:textId="77777777" w:rsidR="005E2494" w:rsidRDefault="00BC1F0D">
            <w:pPr>
              <w:ind w:left="854" w:right="854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Remarks</w:t>
            </w:r>
          </w:p>
        </w:tc>
      </w:tr>
      <w:tr w:rsidR="005E2494" w14:paraId="1D974B60" w14:textId="77777777">
        <w:trPr>
          <w:trHeight w:hRule="exact" w:val="252"/>
        </w:trPr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02D34" w14:textId="77777777" w:rsidR="005E2494" w:rsidRDefault="005E2494"/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2F15D" w14:textId="77777777" w:rsidR="005E2494" w:rsidRDefault="005E2494"/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275F3" w14:textId="77777777" w:rsidR="005E2494" w:rsidRDefault="005E2494"/>
        </w:tc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393D1" w14:textId="77777777" w:rsidR="005E2494" w:rsidRDefault="005E2494"/>
        </w:tc>
        <w:tc>
          <w:tcPr>
            <w:tcW w:w="2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A76AA" w14:textId="77777777" w:rsidR="005E2494" w:rsidRDefault="005E2494"/>
        </w:tc>
      </w:tr>
      <w:tr w:rsidR="005E2494" w14:paraId="7C426551" w14:textId="77777777">
        <w:trPr>
          <w:trHeight w:hRule="exact" w:val="251"/>
        </w:trPr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35FC4" w14:textId="77777777" w:rsidR="005E2494" w:rsidRDefault="005E2494"/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DBD64" w14:textId="77777777" w:rsidR="005E2494" w:rsidRDefault="005E2494"/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78158" w14:textId="77777777" w:rsidR="005E2494" w:rsidRDefault="005E2494"/>
        </w:tc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C28A" w14:textId="77777777" w:rsidR="005E2494" w:rsidRDefault="005E2494"/>
        </w:tc>
        <w:tc>
          <w:tcPr>
            <w:tcW w:w="2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92378" w14:textId="77777777" w:rsidR="005E2494" w:rsidRDefault="005E2494"/>
        </w:tc>
      </w:tr>
      <w:tr w:rsidR="005E2494" w14:paraId="51CAFE55" w14:textId="77777777">
        <w:trPr>
          <w:trHeight w:hRule="exact" w:val="252"/>
        </w:trPr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5D382" w14:textId="77777777" w:rsidR="005E2494" w:rsidRDefault="005E2494"/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FD81A" w14:textId="77777777" w:rsidR="005E2494" w:rsidRDefault="005E2494"/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227EC" w14:textId="77777777" w:rsidR="005E2494" w:rsidRDefault="005E2494"/>
        </w:tc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277B5" w14:textId="77777777" w:rsidR="005E2494" w:rsidRDefault="005E2494"/>
        </w:tc>
        <w:tc>
          <w:tcPr>
            <w:tcW w:w="2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70EAE" w14:textId="77777777" w:rsidR="005E2494" w:rsidRDefault="005E2494"/>
        </w:tc>
      </w:tr>
      <w:tr w:rsidR="005E2494" w14:paraId="18B52744" w14:textId="77777777">
        <w:trPr>
          <w:trHeight w:hRule="exact" w:val="251"/>
        </w:trPr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BDA8B" w14:textId="77777777" w:rsidR="005E2494" w:rsidRDefault="005E2494"/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BF444" w14:textId="77777777" w:rsidR="005E2494" w:rsidRDefault="005E2494"/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6B297" w14:textId="77777777" w:rsidR="005E2494" w:rsidRDefault="005E2494"/>
        </w:tc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E1530" w14:textId="77777777" w:rsidR="005E2494" w:rsidRDefault="005E2494"/>
        </w:tc>
        <w:tc>
          <w:tcPr>
            <w:tcW w:w="2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F8D1C" w14:textId="77777777" w:rsidR="005E2494" w:rsidRDefault="005E2494"/>
        </w:tc>
      </w:tr>
      <w:tr w:rsidR="005E2494" w14:paraId="3CFA3838" w14:textId="77777777">
        <w:trPr>
          <w:trHeight w:hRule="exact" w:val="252"/>
        </w:trPr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0291A" w14:textId="77777777" w:rsidR="005E2494" w:rsidRDefault="005E2494"/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5BCA4" w14:textId="77777777" w:rsidR="005E2494" w:rsidRDefault="005E2494"/>
        </w:tc>
        <w:tc>
          <w:tcPr>
            <w:tcW w:w="1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28C29" w14:textId="77777777" w:rsidR="005E2494" w:rsidRDefault="005E2494"/>
        </w:tc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7DDA7" w14:textId="77777777" w:rsidR="005E2494" w:rsidRDefault="005E2494"/>
        </w:tc>
        <w:tc>
          <w:tcPr>
            <w:tcW w:w="2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F4AED" w14:textId="77777777" w:rsidR="005E2494" w:rsidRDefault="005E2494"/>
        </w:tc>
      </w:tr>
    </w:tbl>
    <w:p w14:paraId="664B992E" w14:textId="77777777" w:rsidR="005E2494" w:rsidRDefault="005E2494">
      <w:pPr>
        <w:spacing w:line="200" w:lineRule="exact"/>
      </w:pPr>
    </w:p>
    <w:p w14:paraId="7D405592" w14:textId="77777777" w:rsidR="005E2494" w:rsidRDefault="005E2494">
      <w:pPr>
        <w:spacing w:before="11" w:line="240" w:lineRule="exact"/>
        <w:rPr>
          <w:sz w:val="24"/>
          <w:szCs w:val="24"/>
        </w:rPr>
      </w:pPr>
    </w:p>
    <w:p w14:paraId="281FB668" w14:textId="77777777" w:rsidR="005E2494" w:rsidRDefault="00BC1F0D">
      <w:pPr>
        <w:spacing w:before="26"/>
        <w:ind w:left="220" w:right="18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hereby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declare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stated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above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</w:rPr>
        <w:t>ue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and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correct.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Any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Income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tax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liability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arising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out of wrong dec</w:t>
      </w:r>
      <w:r>
        <w:rPr>
          <w:rFonts w:ascii="Tahoma" w:eastAsia="Tahoma" w:hAnsi="Tahoma" w:cs="Tahoma"/>
          <w:spacing w:val="-1"/>
        </w:rPr>
        <w:t>l</w:t>
      </w:r>
      <w:r>
        <w:rPr>
          <w:rFonts w:ascii="Tahoma" w:eastAsia="Tahoma" w:hAnsi="Tahoma" w:cs="Tahoma"/>
        </w:rPr>
        <w:t>arat</w:t>
      </w:r>
      <w:r>
        <w:rPr>
          <w:rFonts w:ascii="Tahoma" w:eastAsia="Tahoma" w:hAnsi="Tahoma" w:cs="Tahoma"/>
          <w:spacing w:val="-1"/>
        </w:rPr>
        <w:t>i</w:t>
      </w:r>
      <w:r>
        <w:rPr>
          <w:rFonts w:ascii="Tahoma" w:eastAsia="Tahoma" w:hAnsi="Tahoma" w:cs="Tahoma"/>
        </w:rPr>
        <w:t xml:space="preserve">on will </w:t>
      </w:r>
      <w:r>
        <w:rPr>
          <w:rFonts w:ascii="Tahoma" w:eastAsia="Tahoma" w:hAnsi="Tahoma" w:cs="Tahoma"/>
          <w:spacing w:val="-2"/>
        </w:rPr>
        <w:t>b</w:t>
      </w:r>
      <w:r>
        <w:rPr>
          <w:rFonts w:ascii="Tahoma" w:eastAsia="Tahoma" w:hAnsi="Tahoma" w:cs="Tahoma"/>
        </w:rPr>
        <w:t>e my respo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sibility.</w:t>
      </w:r>
    </w:p>
    <w:p w14:paraId="63A56AB4" w14:textId="77777777" w:rsidR="005E2494" w:rsidRDefault="005E2494">
      <w:pPr>
        <w:spacing w:line="200" w:lineRule="exact"/>
      </w:pPr>
    </w:p>
    <w:p w14:paraId="5BFB5AB3" w14:textId="77777777" w:rsidR="005E2494" w:rsidRDefault="005E2494">
      <w:pPr>
        <w:spacing w:before="4" w:line="280" w:lineRule="exact"/>
        <w:rPr>
          <w:sz w:val="28"/>
          <w:szCs w:val="28"/>
        </w:rPr>
      </w:pPr>
    </w:p>
    <w:p w14:paraId="54D360AA" w14:textId="77777777" w:rsidR="005E2494" w:rsidRDefault="00BC1F0D">
      <w:pPr>
        <w:spacing w:line="479" w:lineRule="auto"/>
        <w:ind w:left="220" w:right="805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Name : Emp Id :</w:t>
      </w:r>
    </w:p>
    <w:p w14:paraId="4C303937" w14:textId="77777777" w:rsidR="005E2494" w:rsidRDefault="00BC1F0D">
      <w:pPr>
        <w:spacing w:before="1"/>
        <w:ind w:left="2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PAN Number :</w:t>
      </w:r>
    </w:p>
    <w:p w14:paraId="710FDC8D" w14:textId="77777777" w:rsidR="005E2494" w:rsidRDefault="005E2494">
      <w:pPr>
        <w:spacing w:before="4" w:line="120" w:lineRule="exact"/>
        <w:rPr>
          <w:sz w:val="12"/>
          <w:szCs w:val="12"/>
        </w:rPr>
      </w:pPr>
    </w:p>
    <w:p w14:paraId="088D0ACE" w14:textId="77777777" w:rsidR="005E2494" w:rsidRDefault="005E2494">
      <w:pPr>
        <w:spacing w:line="200" w:lineRule="exact"/>
      </w:pPr>
    </w:p>
    <w:p w14:paraId="25E444CC" w14:textId="77777777" w:rsidR="005E2494" w:rsidRDefault="005E2494">
      <w:pPr>
        <w:spacing w:line="200" w:lineRule="exact"/>
      </w:pPr>
    </w:p>
    <w:p w14:paraId="41301648" w14:textId="77777777" w:rsidR="005E2494" w:rsidRDefault="005E2494">
      <w:pPr>
        <w:spacing w:line="200" w:lineRule="exact"/>
      </w:pPr>
    </w:p>
    <w:p w14:paraId="6CD3AFA1" w14:textId="77777777" w:rsidR="005E2494" w:rsidRDefault="00BC1F0D">
      <w:pPr>
        <w:ind w:left="2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Date:                                                                         Signature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 xml:space="preserve">of </w:t>
      </w:r>
      <w:r>
        <w:rPr>
          <w:rFonts w:ascii="Tahoma" w:eastAsia="Tahoma" w:hAnsi="Tahoma" w:cs="Tahoma"/>
          <w:spacing w:val="-1"/>
        </w:rPr>
        <w:t>t</w:t>
      </w:r>
      <w:r>
        <w:rPr>
          <w:rFonts w:ascii="Tahoma" w:eastAsia="Tahoma" w:hAnsi="Tahoma" w:cs="Tahoma"/>
        </w:rPr>
        <w:t>he Employ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e</w:t>
      </w:r>
    </w:p>
    <w:p w14:paraId="1005ADC6" w14:textId="77777777" w:rsidR="005E2494" w:rsidRDefault="005E2494">
      <w:pPr>
        <w:spacing w:before="2" w:line="240" w:lineRule="exact"/>
        <w:rPr>
          <w:sz w:val="24"/>
          <w:szCs w:val="24"/>
        </w:rPr>
      </w:pPr>
    </w:p>
    <w:p w14:paraId="44E84930" w14:textId="77777777" w:rsidR="005E2494" w:rsidRDefault="00BC1F0D">
      <w:pPr>
        <w:ind w:left="2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Place:</w:t>
      </w:r>
    </w:p>
    <w:p w14:paraId="1E4CA27D" w14:textId="77777777" w:rsidR="005E2494" w:rsidRDefault="005E2494">
      <w:pPr>
        <w:spacing w:before="4" w:line="120" w:lineRule="exact"/>
        <w:rPr>
          <w:sz w:val="12"/>
          <w:szCs w:val="12"/>
        </w:rPr>
      </w:pPr>
    </w:p>
    <w:p w14:paraId="7D024609" w14:textId="77777777" w:rsidR="005E2494" w:rsidRDefault="005E2494">
      <w:pPr>
        <w:spacing w:line="200" w:lineRule="exact"/>
      </w:pPr>
    </w:p>
    <w:p w14:paraId="5B45C30D" w14:textId="77777777" w:rsidR="005E2494" w:rsidRDefault="005E2494">
      <w:pPr>
        <w:spacing w:line="200" w:lineRule="exact"/>
      </w:pPr>
    </w:p>
    <w:p w14:paraId="1E58A643" w14:textId="77777777" w:rsidR="005E2494" w:rsidRDefault="005E2494">
      <w:pPr>
        <w:spacing w:line="200" w:lineRule="exact"/>
      </w:pPr>
    </w:p>
    <w:p w14:paraId="49EF1854" w14:textId="77777777" w:rsidR="005E2494" w:rsidRDefault="00BC1F0D">
      <w:pPr>
        <w:ind w:left="22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pacing w:val="-1"/>
        </w:rPr>
        <w:t>(</w:t>
      </w:r>
      <w:r>
        <w:rPr>
          <w:spacing w:val="1"/>
          <w:w w:val="226"/>
        </w:rPr>
        <w:t>a</w:t>
      </w:r>
      <w:r>
        <w:rPr>
          <w:rFonts w:ascii="Tahoma" w:eastAsia="Tahoma" w:hAnsi="Tahoma" w:cs="Tahoma"/>
          <w:b/>
        </w:rPr>
        <w:t>)  Tick the relevant para</w:t>
      </w:r>
    </w:p>
    <w:sectPr w:rsidR="005E2494">
      <w:type w:val="continuous"/>
      <w:pgSz w:w="12240" w:h="15840"/>
      <w:pgMar w:top="14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B3A90"/>
    <w:multiLevelType w:val="multilevel"/>
    <w:tmpl w:val="BC800A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627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94"/>
    <w:rsid w:val="001C714D"/>
    <w:rsid w:val="00200FC4"/>
    <w:rsid w:val="005E2494"/>
    <w:rsid w:val="00BC1F0D"/>
    <w:rsid w:val="00C3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34B7"/>
  <w15:docId w15:val="{B29F351A-A2F5-43AB-8F7F-0B8808D0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4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Vermavt</dc:creator>
  <cp:lastModifiedBy>Padmanabhan, Nivedha S (Colleague Services, India)</cp:lastModifiedBy>
  <cp:revision>2</cp:revision>
  <dcterms:created xsi:type="dcterms:W3CDTF">2023-05-31T06:53:00Z</dcterms:created>
  <dcterms:modified xsi:type="dcterms:W3CDTF">2023-05-31T06:53:00Z</dcterms:modified>
</cp:coreProperties>
</file>