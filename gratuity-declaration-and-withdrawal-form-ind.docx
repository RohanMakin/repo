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BCB41" w14:textId="77777777" w:rsidR="00A92CD6" w:rsidRPr="003D4064" w:rsidRDefault="003D4064">
      <w:pPr>
        <w:spacing w:before="78"/>
        <w:ind w:left="985"/>
        <w:rPr>
          <w:rFonts w:ascii="Arial" w:eastAsia="Arial" w:hAnsi="Arial" w:cs="Arial"/>
        </w:rPr>
      </w:pPr>
      <w:r w:rsidRPr="003D4064">
        <w:rPr>
          <w:rFonts w:ascii="Arial" w:eastAsia="Arial" w:hAnsi="Arial" w:cs="Arial"/>
          <w:b/>
          <w:spacing w:val="-1"/>
        </w:rPr>
        <w:t>D</w:t>
      </w:r>
      <w:r w:rsidRPr="003D4064">
        <w:rPr>
          <w:rFonts w:ascii="Arial" w:eastAsia="Arial" w:hAnsi="Arial" w:cs="Arial"/>
          <w:b/>
        </w:rPr>
        <w:t>ecla</w:t>
      </w:r>
      <w:r w:rsidRPr="003D4064">
        <w:rPr>
          <w:rFonts w:ascii="Arial" w:eastAsia="Arial" w:hAnsi="Arial" w:cs="Arial"/>
          <w:b/>
          <w:spacing w:val="-1"/>
        </w:rPr>
        <w:t>r</w:t>
      </w:r>
      <w:r w:rsidRPr="003D4064">
        <w:rPr>
          <w:rFonts w:ascii="Arial" w:eastAsia="Arial" w:hAnsi="Arial" w:cs="Arial"/>
          <w:b/>
        </w:rPr>
        <w:t>a</w:t>
      </w:r>
      <w:r w:rsidRPr="003D4064">
        <w:rPr>
          <w:rFonts w:ascii="Arial" w:eastAsia="Arial" w:hAnsi="Arial" w:cs="Arial"/>
          <w:b/>
          <w:spacing w:val="1"/>
        </w:rPr>
        <w:t>t</w:t>
      </w:r>
      <w:r w:rsidRPr="003D4064">
        <w:rPr>
          <w:rFonts w:ascii="Arial" w:eastAsia="Arial" w:hAnsi="Arial" w:cs="Arial"/>
          <w:b/>
          <w:spacing w:val="2"/>
        </w:rPr>
        <w:t>i</w:t>
      </w:r>
      <w:r w:rsidRPr="003D4064">
        <w:rPr>
          <w:rFonts w:ascii="Arial" w:eastAsia="Arial" w:hAnsi="Arial" w:cs="Arial"/>
          <w:b/>
          <w:spacing w:val="-2"/>
        </w:rPr>
        <w:t>o</w:t>
      </w:r>
      <w:r w:rsidRPr="003D4064">
        <w:rPr>
          <w:rFonts w:ascii="Arial" w:eastAsia="Arial" w:hAnsi="Arial" w:cs="Arial"/>
          <w:b/>
        </w:rPr>
        <w:t>n</w:t>
      </w:r>
      <w:r w:rsidRPr="003D4064">
        <w:rPr>
          <w:rFonts w:ascii="Arial" w:eastAsia="Arial" w:hAnsi="Arial" w:cs="Arial"/>
          <w:b/>
          <w:spacing w:val="34"/>
        </w:rPr>
        <w:t xml:space="preserve"> </w:t>
      </w:r>
      <w:r w:rsidRPr="003D4064">
        <w:rPr>
          <w:rFonts w:ascii="Arial" w:eastAsia="Arial" w:hAnsi="Arial" w:cs="Arial"/>
          <w:b/>
          <w:spacing w:val="1"/>
        </w:rPr>
        <w:t>o</w:t>
      </w:r>
      <w:r w:rsidRPr="003D4064">
        <w:rPr>
          <w:rFonts w:ascii="Arial" w:eastAsia="Arial" w:hAnsi="Arial" w:cs="Arial"/>
          <w:b/>
        </w:rPr>
        <w:t>n</w:t>
      </w:r>
      <w:r w:rsidRPr="003D4064">
        <w:rPr>
          <w:rFonts w:ascii="Arial" w:eastAsia="Arial" w:hAnsi="Arial" w:cs="Arial"/>
          <w:b/>
          <w:spacing w:val="6"/>
        </w:rPr>
        <w:t xml:space="preserve"> </w:t>
      </w:r>
      <w:r w:rsidRPr="003D4064">
        <w:rPr>
          <w:rFonts w:ascii="Arial" w:eastAsia="Arial" w:hAnsi="Arial" w:cs="Arial"/>
          <w:b/>
          <w:spacing w:val="1"/>
        </w:rPr>
        <w:t>d</w:t>
      </w:r>
      <w:r w:rsidRPr="003D4064">
        <w:rPr>
          <w:rFonts w:ascii="Arial" w:eastAsia="Arial" w:hAnsi="Arial" w:cs="Arial"/>
          <w:b/>
        </w:rPr>
        <w:t>e</w:t>
      </w:r>
      <w:r w:rsidRPr="003D4064">
        <w:rPr>
          <w:rFonts w:ascii="Arial" w:eastAsia="Arial" w:hAnsi="Arial" w:cs="Arial"/>
          <w:b/>
          <w:spacing w:val="1"/>
        </w:rPr>
        <w:t>t</w:t>
      </w:r>
      <w:r w:rsidRPr="003D4064">
        <w:rPr>
          <w:rFonts w:ascii="Arial" w:eastAsia="Arial" w:hAnsi="Arial" w:cs="Arial"/>
          <w:b/>
          <w:spacing w:val="-2"/>
        </w:rPr>
        <w:t>a</w:t>
      </w:r>
      <w:r w:rsidRPr="003D4064">
        <w:rPr>
          <w:rFonts w:ascii="Arial" w:eastAsia="Arial" w:hAnsi="Arial" w:cs="Arial"/>
          <w:b/>
        </w:rPr>
        <w:t>i</w:t>
      </w:r>
      <w:r w:rsidRPr="003D4064">
        <w:rPr>
          <w:rFonts w:ascii="Arial" w:eastAsia="Arial" w:hAnsi="Arial" w:cs="Arial"/>
          <w:b/>
          <w:spacing w:val="2"/>
        </w:rPr>
        <w:t>l</w:t>
      </w:r>
      <w:r w:rsidRPr="003D4064">
        <w:rPr>
          <w:rFonts w:ascii="Arial" w:eastAsia="Arial" w:hAnsi="Arial" w:cs="Arial"/>
          <w:b/>
        </w:rPr>
        <w:t>s</w:t>
      </w:r>
      <w:r w:rsidRPr="003D4064">
        <w:rPr>
          <w:rFonts w:ascii="Arial" w:eastAsia="Arial" w:hAnsi="Arial" w:cs="Arial"/>
          <w:b/>
          <w:spacing w:val="15"/>
        </w:rPr>
        <w:t xml:space="preserve"> </w:t>
      </w:r>
      <w:r w:rsidRPr="003D4064">
        <w:rPr>
          <w:rFonts w:ascii="Arial" w:eastAsia="Arial" w:hAnsi="Arial" w:cs="Arial"/>
          <w:b/>
          <w:spacing w:val="1"/>
        </w:rPr>
        <w:t>o</w:t>
      </w:r>
      <w:r w:rsidRPr="003D4064">
        <w:rPr>
          <w:rFonts w:ascii="Arial" w:eastAsia="Arial" w:hAnsi="Arial" w:cs="Arial"/>
          <w:b/>
        </w:rPr>
        <w:t>f</w:t>
      </w:r>
      <w:r w:rsidRPr="003D4064">
        <w:rPr>
          <w:rFonts w:ascii="Arial" w:eastAsia="Arial" w:hAnsi="Arial" w:cs="Arial"/>
          <w:b/>
          <w:spacing w:val="6"/>
        </w:rPr>
        <w:t xml:space="preserve"> </w:t>
      </w:r>
      <w:r w:rsidRPr="003D4064">
        <w:rPr>
          <w:rFonts w:ascii="Arial" w:eastAsia="Arial" w:hAnsi="Arial" w:cs="Arial"/>
          <w:b/>
        </w:rPr>
        <w:t>G</w:t>
      </w:r>
      <w:r w:rsidRPr="003D4064">
        <w:rPr>
          <w:rFonts w:ascii="Arial" w:eastAsia="Arial" w:hAnsi="Arial" w:cs="Arial"/>
          <w:b/>
          <w:spacing w:val="-1"/>
        </w:rPr>
        <w:t>r</w:t>
      </w:r>
      <w:r w:rsidRPr="003D4064">
        <w:rPr>
          <w:rFonts w:ascii="Arial" w:eastAsia="Arial" w:hAnsi="Arial" w:cs="Arial"/>
          <w:b/>
        </w:rPr>
        <w:t>a</w:t>
      </w:r>
      <w:r w:rsidRPr="003D4064">
        <w:rPr>
          <w:rFonts w:ascii="Arial" w:eastAsia="Arial" w:hAnsi="Arial" w:cs="Arial"/>
          <w:b/>
          <w:spacing w:val="1"/>
        </w:rPr>
        <w:t>tu</w:t>
      </w:r>
      <w:r w:rsidRPr="003D4064">
        <w:rPr>
          <w:rFonts w:ascii="Arial" w:eastAsia="Arial" w:hAnsi="Arial" w:cs="Arial"/>
          <w:b/>
          <w:spacing w:val="-2"/>
        </w:rPr>
        <w:t>i</w:t>
      </w:r>
      <w:r w:rsidRPr="003D4064">
        <w:rPr>
          <w:rFonts w:ascii="Arial" w:eastAsia="Arial" w:hAnsi="Arial" w:cs="Arial"/>
          <w:b/>
          <w:spacing w:val="1"/>
        </w:rPr>
        <w:t>t</w:t>
      </w:r>
      <w:r w:rsidRPr="003D4064">
        <w:rPr>
          <w:rFonts w:ascii="Arial" w:eastAsia="Arial" w:hAnsi="Arial" w:cs="Arial"/>
          <w:b/>
        </w:rPr>
        <w:t>y</w:t>
      </w:r>
      <w:r w:rsidRPr="003D4064">
        <w:rPr>
          <w:rFonts w:ascii="Arial" w:eastAsia="Arial" w:hAnsi="Arial" w:cs="Arial"/>
          <w:b/>
          <w:spacing w:val="24"/>
        </w:rPr>
        <w:t xml:space="preserve"> </w:t>
      </w:r>
      <w:r w:rsidRPr="003D4064">
        <w:rPr>
          <w:rFonts w:ascii="Arial" w:eastAsia="Arial" w:hAnsi="Arial" w:cs="Arial"/>
          <w:b/>
          <w:spacing w:val="-1"/>
        </w:rPr>
        <w:t>r</w:t>
      </w:r>
      <w:r w:rsidRPr="003D4064">
        <w:rPr>
          <w:rFonts w:ascii="Arial" w:eastAsia="Arial" w:hAnsi="Arial" w:cs="Arial"/>
          <w:b/>
        </w:rPr>
        <w:t>eceived</w:t>
      </w:r>
      <w:r w:rsidRPr="003D4064">
        <w:rPr>
          <w:rFonts w:ascii="Arial" w:eastAsia="Arial" w:hAnsi="Arial" w:cs="Arial"/>
          <w:b/>
          <w:spacing w:val="26"/>
        </w:rPr>
        <w:t xml:space="preserve"> </w:t>
      </w:r>
      <w:r w:rsidRPr="003D4064">
        <w:rPr>
          <w:rFonts w:ascii="Arial" w:eastAsia="Arial" w:hAnsi="Arial" w:cs="Arial"/>
          <w:b/>
          <w:spacing w:val="1"/>
        </w:rPr>
        <w:t>f</w:t>
      </w:r>
      <w:r w:rsidRPr="003D4064">
        <w:rPr>
          <w:rFonts w:ascii="Arial" w:eastAsia="Arial" w:hAnsi="Arial" w:cs="Arial"/>
          <w:b/>
          <w:spacing w:val="-1"/>
        </w:rPr>
        <w:t>r</w:t>
      </w:r>
      <w:r w:rsidRPr="003D4064">
        <w:rPr>
          <w:rFonts w:ascii="Arial" w:eastAsia="Arial" w:hAnsi="Arial" w:cs="Arial"/>
          <w:b/>
          <w:spacing w:val="1"/>
        </w:rPr>
        <w:t>o</w:t>
      </w:r>
      <w:r w:rsidRPr="003D4064">
        <w:rPr>
          <w:rFonts w:ascii="Arial" w:eastAsia="Arial" w:hAnsi="Arial" w:cs="Arial"/>
          <w:b/>
        </w:rPr>
        <w:t>m</w:t>
      </w:r>
      <w:r w:rsidRPr="003D4064">
        <w:rPr>
          <w:rFonts w:ascii="Arial" w:eastAsia="Arial" w:hAnsi="Arial" w:cs="Arial"/>
          <w:b/>
          <w:spacing w:val="12"/>
        </w:rPr>
        <w:t xml:space="preserve"> </w:t>
      </w:r>
      <w:r w:rsidRPr="003D4064">
        <w:rPr>
          <w:rFonts w:ascii="Arial" w:eastAsia="Arial" w:hAnsi="Arial" w:cs="Arial"/>
          <w:b/>
          <w:spacing w:val="1"/>
        </w:rPr>
        <w:t>p</w:t>
      </w:r>
      <w:r w:rsidRPr="003D4064">
        <w:rPr>
          <w:rFonts w:ascii="Arial" w:eastAsia="Arial" w:hAnsi="Arial" w:cs="Arial"/>
          <w:b/>
          <w:spacing w:val="-1"/>
        </w:rPr>
        <w:t>r</w:t>
      </w:r>
      <w:r w:rsidRPr="003D4064">
        <w:rPr>
          <w:rFonts w:ascii="Arial" w:eastAsia="Arial" w:hAnsi="Arial" w:cs="Arial"/>
          <w:b/>
        </w:rPr>
        <w:t>evi</w:t>
      </w:r>
      <w:r w:rsidRPr="003D4064">
        <w:rPr>
          <w:rFonts w:ascii="Arial" w:eastAsia="Arial" w:hAnsi="Arial" w:cs="Arial"/>
          <w:b/>
          <w:spacing w:val="1"/>
        </w:rPr>
        <w:t>o</w:t>
      </w:r>
      <w:r w:rsidRPr="003D4064">
        <w:rPr>
          <w:rFonts w:ascii="Arial" w:eastAsia="Arial" w:hAnsi="Arial" w:cs="Arial"/>
          <w:b/>
          <w:spacing w:val="-2"/>
        </w:rPr>
        <w:t>u</w:t>
      </w:r>
      <w:r w:rsidRPr="003D4064">
        <w:rPr>
          <w:rFonts w:ascii="Arial" w:eastAsia="Arial" w:hAnsi="Arial" w:cs="Arial"/>
          <w:b/>
        </w:rPr>
        <w:t>s</w:t>
      </w:r>
      <w:r w:rsidRPr="003D4064">
        <w:rPr>
          <w:rFonts w:ascii="Arial" w:eastAsia="Arial" w:hAnsi="Arial" w:cs="Arial"/>
          <w:b/>
          <w:spacing w:val="28"/>
        </w:rPr>
        <w:t xml:space="preserve"> </w:t>
      </w:r>
      <w:r w:rsidRPr="003D4064">
        <w:rPr>
          <w:rFonts w:ascii="Arial" w:eastAsia="Arial" w:hAnsi="Arial" w:cs="Arial"/>
          <w:b/>
          <w:w w:val="103"/>
        </w:rPr>
        <w:t>e</w:t>
      </w:r>
      <w:r w:rsidRPr="003D4064">
        <w:rPr>
          <w:rFonts w:ascii="Arial" w:eastAsia="Arial" w:hAnsi="Arial" w:cs="Arial"/>
          <w:b/>
          <w:spacing w:val="-2"/>
          <w:w w:val="103"/>
        </w:rPr>
        <w:t>m</w:t>
      </w:r>
      <w:r w:rsidRPr="003D4064">
        <w:rPr>
          <w:rFonts w:ascii="Arial" w:eastAsia="Arial" w:hAnsi="Arial" w:cs="Arial"/>
          <w:b/>
          <w:spacing w:val="1"/>
          <w:w w:val="103"/>
        </w:rPr>
        <w:t>p</w:t>
      </w:r>
      <w:r w:rsidRPr="003D4064">
        <w:rPr>
          <w:rFonts w:ascii="Arial" w:eastAsia="Arial" w:hAnsi="Arial" w:cs="Arial"/>
          <w:b/>
          <w:w w:val="103"/>
        </w:rPr>
        <w:t>l</w:t>
      </w:r>
      <w:r w:rsidRPr="003D4064">
        <w:rPr>
          <w:rFonts w:ascii="Arial" w:eastAsia="Arial" w:hAnsi="Arial" w:cs="Arial"/>
          <w:b/>
          <w:spacing w:val="1"/>
          <w:w w:val="103"/>
        </w:rPr>
        <w:t>o</w:t>
      </w:r>
      <w:r w:rsidRPr="003D4064">
        <w:rPr>
          <w:rFonts w:ascii="Arial" w:eastAsia="Arial" w:hAnsi="Arial" w:cs="Arial"/>
          <w:b/>
          <w:spacing w:val="-2"/>
          <w:w w:val="103"/>
        </w:rPr>
        <w:t>y</w:t>
      </w:r>
      <w:r w:rsidRPr="003D4064">
        <w:rPr>
          <w:rFonts w:ascii="Arial" w:eastAsia="Arial" w:hAnsi="Arial" w:cs="Arial"/>
          <w:b/>
          <w:w w:val="103"/>
        </w:rPr>
        <w:t>e</w:t>
      </w:r>
      <w:r w:rsidRPr="003D4064">
        <w:rPr>
          <w:rFonts w:ascii="Arial" w:eastAsia="Arial" w:hAnsi="Arial" w:cs="Arial"/>
          <w:b/>
          <w:spacing w:val="-4"/>
          <w:w w:val="103"/>
        </w:rPr>
        <w:t>r</w:t>
      </w:r>
      <w:r w:rsidRPr="003D4064">
        <w:rPr>
          <w:rFonts w:ascii="Arial" w:eastAsia="Arial" w:hAnsi="Arial" w:cs="Arial"/>
          <w:b/>
          <w:spacing w:val="3"/>
          <w:w w:val="103"/>
        </w:rPr>
        <w:t>(</w:t>
      </w:r>
      <w:r w:rsidRPr="003D4064">
        <w:rPr>
          <w:rFonts w:ascii="Arial" w:eastAsia="Arial" w:hAnsi="Arial" w:cs="Arial"/>
          <w:b/>
          <w:w w:val="103"/>
        </w:rPr>
        <w:t>s)</w:t>
      </w:r>
    </w:p>
    <w:p w14:paraId="2EB143B9" w14:textId="77777777" w:rsidR="00A92CD6" w:rsidRPr="003D4064" w:rsidRDefault="00A92CD6">
      <w:pPr>
        <w:spacing w:line="200" w:lineRule="exact"/>
        <w:rPr>
          <w:rFonts w:ascii="Arial" w:hAnsi="Arial" w:cs="Arial"/>
        </w:rPr>
      </w:pPr>
    </w:p>
    <w:p w14:paraId="617FD224" w14:textId="77777777" w:rsidR="00A92CD6" w:rsidRPr="003D4064" w:rsidRDefault="00A92CD6">
      <w:pPr>
        <w:spacing w:before="8" w:line="260" w:lineRule="exact"/>
        <w:rPr>
          <w:rFonts w:ascii="Arial" w:hAnsi="Arial" w:cs="Arial"/>
        </w:rPr>
      </w:pPr>
    </w:p>
    <w:p w14:paraId="7FADA948" w14:textId="77777777" w:rsidR="00A92CD6" w:rsidRPr="003D4064" w:rsidRDefault="003D4064">
      <w:pPr>
        <w:spacing w:line="488" w:lineRule="auto"/>
        <w:ind w:left="152" w:right="1179"/>
        <w:jc w:val="both"/>
        <w:rPr>
          <w:rFonts w:ascii="Arial" w:eastAsia="Arial" w:hAnsi="Arial" w:cs="Arial"/>
        </w:rPr>
      </w:pPr>
      <w:r w:rsidRPr="003D4064">
        <w:rPr>
          <w:rFonts w:ascii="Arial" w:eastAsia="Arial" w:hAnsi="Arial" w:cs="Arial"/>
          <w:b/>
          <w:spacing w:val="-1"/>
        </w:rPr>
        <w:t>N</w:t>
      </w:r>
      <w:r w:rsidRPr="003D4064">
        <w:rPr>
          <w:rFonts w:ascii="Arial" w:eastAsia="Arial" w:hAnsi="Arial" w:cs="Arial"/>
          <w:b/>
        </w:rPr>
        <w:t>a</w:t>
      </w:r>
      <w:r w:rsidRPr="003D4064">
        <w:rPr>
          <w:rFonts w:ascii="Arial" w:eastAsia="Arial" w:hAnsi="Arial" w:cs="Arial"/>
          <w:b/>
          <w:spacing w:val="-2"/>
        </w:rPr>
        <w:t>m</w:t>
      </w:r>
      <w:r w:rsidRPr="003D4064">
        <w:rPr>
          <w:rFonts w:ascii="Arial" w:eastAsia="Arial" w:hAnsi="Arial" w:cs="Arial"/>
          <w:b/>
        </w:rPr>
        <w:t>e</w:t>
      </w:r>
      <w:r w:rsidRPr="003D4064">
        <w:rPr>
          <w:rFonts w:ascii="Arial" w:eastAsia="Arial" w:hAnsi="Arial" w:cs="Arial"/>
          <w:b/>
          <w:spacing w:val="19"/>
        </w:rPr>
        <w:t xml:space="preserve"> </w:t>
      </w:r>
      <w:r w:rsidRPr="003D4064">
        <w:rPr>
          <w:rFonts w:ascii="Arial" w:eastAsia="Arial" w:hAnsi="Arial" w:cs="Arial"/>
          <w:b/>
          <w:spacing w:val="-2"/>
        </w:rPr>
        <w:t>o</w:t>
      </w:r>
      <w:r w:rsidRPr="003D4064">
        <w:rPr>
          <w:rFonts w:ascii="Arial" w:eastAsia="Arial" w:hAnsi="Arial" w:cs="Arial"/>
          <w:b/>
        </w:rPr>
        <w:t>f</w:t>
      </w:r>
      <w:r w:rsidRPr="003D4064">
        <w:rPr>
          <w:rFonts w:ascii="Arial" w:eastAsia="Arial" w:hAnsi="Arial" w:cs="Arial"/>
          <w:b/>
          <w:spacing w:val="8"/>
        </w:rPr>
        <w:t xml:space="preserve"> </w:t>
      </w:r>
      <w:r w:rsidRPr="003D4064">
        <w:rPr>
          <w:rFonts w:ascii="Arial" w:eastAsia="Arial" w:hAnsi="Arial" w:cs="Arial"/>
          <w:b/>
          <w:spacing w:val="1"/>
        </w:rPr>
        <w:t>th</w:t>
      </w:r>
      <w:r w:rsidRPr="003D4064">
        <w:rPr>
          <w:rFonts w:ascii="Arial" w:eastAsia="Arial" w:hAnsi="Arial" w:cs="Arial"/>
          <w:b/>
        </w:rPr>
        <w:t>e</w:t>
      </w:r>
      <w:r w:rsidRPr="003D4064">
        <w:rPr>
          <w:rFonts w:ascii="Arial" w:eastAsia="Arial" w:hAnsi="Arial" w:cs="Arial"/>
          <w:b/>
          <w:spacing w:val="6"/>
        </w:rPr>
        <w:t xml:space="preserve"> </w:t>
      </w:r>
      <w:r w:rsidRPr="003D4064">
        <w:rPr>
          <w:rFonts w:ascii="Arial" w:eastAsia="Arial" w:hAnsi="Arial" w:cs="Arial"/>
          <w:b/>
          <w:spacing w:val="-1"/>
        </w:rPr>
        <w:t>E</w:t>
      </w:r>
      <w:r w:rsidRPr="003D4064">
        <w:rPr>
          <w:rFonts w:ascii="Arial" w:eastAsia="Arial" w:hAnsi="Arial" w:cs="Arial"/>
          <w:b/>
          <w:spacing w:val="-2"/>
        </w:rPr>
        <w:t>m</w:t>
      </w:r>
      <w:r w:rsidRPr="003D4064">
        <w:rPr>
          <w:rFonts w:ascii="Arial" w:eastAsia="Arial" w:hAnsi="Arial" w:cs="Arial"/>
          <w:b/>
          <w:spacing w:val="1"/>
        </w:rPr>
        <w:t>p</w:t>
      </w:r>
      <w:r w:rsidRPr="003D4064">
        <w:rPr>
          <w:rFonts w:ascii="Arial" w:eastAsia="Arial" w:hAnsi="Arial" w:cs="Arial"/>
          <w:b/>
          <w:spacing w:val="2"/>
        </w:rPr>
        <w:t>l</w:t>
      </w:r>
      <w:r w:rsidRPr="003D4064">
        <w:rPr>
          <w:rFonts w:ascii="Arial" w:eastAsia="Arial" w:hAnsi="Arial" w:cs="Arial"/>
          <w:b/>
          <w:spacing w:val="-2"/>
        </w:rPr>
        <w:t>oy</w:t>
      </w:r>
      <w:r w:rsidRPr="003D4064">
        <w:rPr>
          <w:rFonts w:ascii="Arial" w:eastAsia="Arial" w:hAnsi="Arial" w:cs="Arial"/>
          <w:b/>
        </w:rPr>
        <w:t xml:space="preserve">ee:                                                                </w:t>
      </w:r>
      <w:r w:rsidRPr="003D4064">
        <w:rPr>
          <w:rFonts w:ascii="Arial" w:eastAsia="Arial" w:hAnsi="Arial" w:cs="Arial"/>
          <w:b/>
          <w:spacing w:val="56"/>
        </w:rPr>
        <w:t xml:space="preserve"> </w:t>
      </w:r>
      <w:r w:rsidRPr="003D4064">
        <w:rPr>
          <w:rFonts w:ascii="Arial" w:eastAsia="Arial" w:hAnsi="Arial" w:cs="Arial"/>
          <w:b/>
          <w:spacing w:val="-1"/>
          <w:w w:val="103"/>
        </w:rPr>
        <w:t>E</w:t>
      </w:r>
      <w:r w:rsidRPr="003D4064">
        <w:rPr>
          <w:rFonts w:ascii="Arial" w:eastAsia="Arial" w:hAnsi="Arial" w:cs="Arial"/>
          <w:b/>
          <w:spacing w:val="1"/>
          <w:w w:val="103"/>
        </w:rPr>
        <w:t>m</w:t>
      </w:r>
      <w:r w:rsidRPr="003D4064">
        <w:rPr>
          <w:rFonts w:ascii="Arial" w:eastAsia="Arial" w:hAnsi="Arial" w:cs="Arial"/>
          <w:b/>
          <w:spacing w:val="-2"/>
          <w:w w:val="103"/>
        </w:rPr>
        <w:t>p</w:t>
      </w:r>
      <w:r w:rsidRPr="003D4064">
        <w:rPr>
          <w:rFonts w:ascii="Arial" w:eastAsia="Arial" w:hAnsi="Arial" w:cs="Arial"/>
          <w:b/>
          <w:spacing w:val="2"/>
          <w:w w:val="103"/>
        </w:rPr>
        <w:t>l</w:t>
      </w:r>
      <w:r w:rsidRPr="003D4064">
        <w:rPr>
          <w:rFonts w:ascii="Arial" w:eastAsia="Arial" w:hAnsi="Arial" w:cs="Arial"/>
          <w:b/>
          <w:spacing w:val="-2"/>
          <w:w w:val="103"/>
        </w:rPr>
        <w:t>oy</w:t>
      </w:r>
      <w:r w:rsidRPr="003D4064">
        <w:rPr>
          <w:rFonts w:ascii="Arial" w:eastAsia="Arial" w:hAnsi="Arial" w:cs="Arial"/>
          <w:b/>
          <w:w w:val="103"/>
        </w:rPr>
        <w:t>ee</w:t>
      </w:r>
      <w:r w:rsidRPr="003D4064">
        <w:rPr>
          <w:rFonts w:ascii="Arial" w:eastAsia="Arial" w:hAnsi="Arial" w:cs="Arial"/>
          <w:b/>
          <w:spacing w:val="2"/>
        </w:rPr>
        <w:t xml:space="preserve"> </w:t>
      </w:r>
      <w:r w:rsidRPr="003D4064">
        <w:rPr>
          <w:rFonts w:ascii="Arial" w:eastAsia="Arial" w:hAnsi="Arial" w:cs="Arial"/>
          <w:b/>
        </w:rPr>
        <w:t>I</w:t>
      </w:r>
      <w:r w:rsidRPr="003D4064">
        <w:rPr>
          <w:rFonts w:ascii="Arial" w:eastAsia="Arial" w:hAnsi="Arial" w:cs="Arial"/>
          <w:b/>
          <w:spacing w:val="-1"/>
        </w:rPr>
        <w:t>D</w:t>
      </w:r>
      <w:r w:rsidRPr="003D4064">
        <w:rPr>
          <w:rFonts w:ascii="Arial" w:eastAsia="Arial" w:hAnsi="Arial" w:cs="Arial"/>
          <w:b/>
        </w:rPr>
        <w:t xml:space="preserve">: </w:t>
      </w:r>
      <w:r w:rsidRPr="003D4064">
        <w:rPr>
          <w:rFonts w:ascii="Arial" w:eastAsia="Arial" w:hAnsi="Arial" w:cs="Arial"/>
          <w:b/>
          <w:spacing w:val="-1"/>
        </w:rPr>
        <w:t>D</w:t>
      </w:r>
      <w:r w:rsidRPr="003D4064">
        <w:rPr>
          <w:rFonts w:ascii="Arial" w:eastAsia="Arial" w:hAnsi="Arial" w:cs="Arial"/>
          <w:b/>
        </w:rPr>
        <w:t>e</w:t>
      </w:r>
      <w:r w:rsidRPr="003D4064">
        <w:rPr>
          <w:rFonts w:ascii="Arial" w:eastAsia="Arial" w:hAnsi="Arial" w:cs="Arial"/>
          <w:b/>
          <w:spacing w:val="1"/>
        </w:rPr>
        <w:t>p</w:t>
      </w:r>
      <w:r w:rsidRPr="003D4064">
        <w:rPr>
          <w:rFonts w:ascii="Arial" w:eastAsia="Arial" w:hAnsi="Arial" w:cs="Arial"/>
          <w:b/>
        </w:rPr>
        <w:t>t</w:t>
      </w:r>
      <w:r w:rsidRPr="003D4064">
        <w:rPr>
          <w:rFonts w:ascii="Arial" w:eastAsia="Arial" w:hAnsi="Arial" w:cs="Arial"/>
          <w:b/>
          <w:spacing w:val="12"/>
        </w:rPr>
        <w:t xml:space="preserve"> </w:t>
      </w:r>
      <w:r w:rsidRPr="003D4064">
        <w:rPr>
          <w:rFonts w:ascii="Arial" w:eastAsia="Arial" w:hAnsi="Arial" w:cs="Arial"/>
          <w:b/>
          <w:spacing w:val="-1"/>
        </w:rPr>
        <w:t>N</w:t>
      </w:r>
      <w:r w:rsidRPr="003D4064">
        <w:rPr>
          <w:rFonts w:ascii="Arial" w:eastAsia="Arial" w:hAnsi="Arial" w:cs="Arial"/>
          <w:b/>
        </w:rPr>
        <w:t>a</w:t>
      </w:r>
      <w:r w:rsidRPr="003D4064">
        <w:rPr>
          <w:rFonts w:ascii="Arial" w:eastAsia="Arial" w:hAnsi="Arial" w:cs="Arial"/>
          <w:b/>
          <w:spacing w:val="-2"/>
        </w:rPr>
        <w:t>m</w:t>
      </w:r>
      <w:r w:rsidRPr="003D4064">
        <w:rPr>
          <w:rFonts w:ascii="Arial" w:eastAsia="Arial" w:hAnsi="Arial" w:cs="Arial"/>
          <w:b/>
        </w:rPr>
        <w:t>e:</w:t>
      </w:r>
      <w:r w:rsidRPr="003D4064">
        <w:rPr>
          <w:rFonts w:ascii="Arial" w:eastAsia="Arial" w:hAnsi="Arial" w:cs="Arial"/>
          <w:b/>
        </w:rPr>
        <w:t xml:space="preserve">                                                                                    </w:t>
      </w:r>
      <w:r w:rsidRPr="003D4064">
        <w:rPr>
          <w:rFonts w:ascii="Arial" w:eastAsia="Arial" w:hAnsi="Arial" w:cs="Arial"/>
          <w:b/>
          <w:spacing w:val="16"/>
        </w:rPr>
        <w:t xml:space="preserve"> </w:t>
      </w:r>
      <w:r w:rsidRPr="003D4064">
        <w:rPr>
          <w:rFonts w:ascii="Arial" w:eastAsia="Arial" w:hAnsi="Arial" w:cs="Arial"/>
          <w:b/>
          <w:spacing w:val="1"/>
          <w:w w:val="103"/>
        </w:rPr>
        <w:t>P</w:t>
      </w:r>
      <w:r w:rsidRPr="003D4064">
        <w:rPr>
          <w:rFonts w:ascii="Arial" w:eastAsia="Arial" w:hAnsi="Arial" w:cs="Arial"/>
          <w:b/>
          <w:spacing w:val="-6"/>
          <w:w w:val="103"/>
        </w:rPr>
        <w:t>A</w:t>
      </w:r>
      <w:r w:rsidRPr="003D4064">
        <w:rPr>
          <w:rFonts w:ascii="Arial" w:eastAsia="Arial" w:hAnsi="Arial" w:cs="Arial"/>
          <w:b/>
          <w:w w:val="103"/>
        </w:rPr>
        <w:t>N</w:t>
      </w:r>
      <w:r w:rsidRPr="003D4064">
        <w:rPr>
          <w:rFonts w:ascii="Arial" w:eastAsia="Arial" w:hAnsi="Arial" w:cs="Arial"/>
          <w:b/>
          <w:spacing w:val="1"/>
        </w:rPr>
        <w:t xml:space="preserve"> </w:t>
      </w:r>
      <w:r w:rsidRPr="003D4064">
        <w:rPr>
          <w:rFonts w:ascii="Arial" w:eastAsia="Arial" w:hAnsi="Arial" w:cs="Arial"/>
          <w:b/>
          <w:spacing w:val="-1"/>
        </w:rPr>
        <w:t>N</w:t>
      </w:r>
      <w:r w:rsidRPr="003D4064">
        <w:rPr>
          <w:rFonts w:ascii="Arial" w:eastAsia="Arial" w:hAnsi="Arial" w:cs="Arial"/>
          <w:b/>
          <w:spacing w:val="3"/>
        </w:rPr>
        <w:t>u</w:t>
      </w:r>
      <w:r w:rsidRPr="003D4064">
        <w:rPr>
          <w:rFonts w:ascii="Arial" w:eastAsia="Arial" w:hAnsi="Arial" w:cs="Arial"/>
          <w:b/>
          <w:spacing w:val="-2"/>
        </w:rPr>
        <w:t>mb</w:t>
      </w:r>
      <w:r w:rsidRPr="003D4064">
        <w:rPr>
          <w:rFonts w:ascii="Arial" w:eastAsia="Arial" w:hAnsi="Arial" w:cs="Arial"/>
          <w:b/>
        </w:rPr>
        <w:t>e</w:t>
      </w:r>
      <w:r w:rsidRPr="003D4064">
        <w:rPr>
          <w:rFonts w:ascii="Arial" w:eastAsia="Arial" w:hAnsi="Arial" w:cs="Arial"/>
          <w:b/>
          <w:spacing w:val="1"/>
        </w:rPr>
        <w:t>r</w:t>
      </w:r>
      <w:r w:rsidRPr="003D4064">
        <w:rPr>
          <w:rFonts w:ascii="Arial" w:eastAsia="Arial" w:hAnsi="Arial" w:cs="Arial"/>
          <w:b/>
        </w:rPr>
        <w:t>:</w:t>
      </w:r>
      <w:r w:rsidRPr="003D4064">
        <w:rPr>
          <w:rFonts w:ascii="Arial" w:eastAsia="Arial" w:hAnsi="Arial" w:cs="Arial"/>
          <w:b/>
          <w:spacing w:val="28"/>
        </w:rPr>
        <w:t xml:space="preserve"> </w:t>
      </w:r>
      <w:r w:rsidRPr="003D4064">
        <w:rPr>
          <w:rFonts w:ascii="Arial" w:eastAsia="Arial" w:hAnsi="Arial" w:cs="Arial"/>
          <w:b/>
          <w:spacing w:val="-1"/>
        </w:rPr>
        <w:t>P</w:t>
      </w:r>
      <w:r w:rsidRPr="003D4064">
        <w:rPr>
          <w:rFonts w:ascii="Arial" w:eastAsia="Arial" w:hAnsi="Arial" w:cs="Arial"/>
          <w:b/>
        </w:rPr>
        <w:t>e</w:t>
      </w:r>
      <w:r w:rsidRPr="003D4064">
        <w:rPr>
          <w:rFonts w:ascii="Arial" w:eastAsia="Arial" w:hAnsi="Arial" w:cs="Arial"/>
          <w:b/>
          <w:spacing w:val="-1"/>
        </w:rPr>
        <w:t>r</w:t>
      </w:r>
      <w:r w:rsidRPr="003D4064">
        <w:rPr>
          <w:rFonts w:ascii="Arial" w:eastAsia="Arial" w:hAnsi="Arial" w:cs="Arial"/>
          <w:b/>
          <w:spacing w:val="-2"/>
        </w:rPr>
        <w:t>m</w:t>
      </w:r>
      <w:r w:rsidRPr="003D4064">
        <w:rPr>
          <w:rFonts w:ascii="Arial" w:eastAsia="Arial" w:hAnsi="Arial" w:cs="Arial"/>
          <w:b/>
        </w:rPr>
        <w:t>a</w:t>
      </w:r>
      <w:r w:rsidRPr="003D4064">
        <w:rPr>
          <w:rFonts w:ascii="Arial" w:eastAsia="Arial" w:hAnsi="Arial" w:cs="Arial"/>
          <w:b/>
          <w:spacing w:val="1"/>
        </w:rPr>
        <w:t>n</w:t>
      </w:r>
      <w:r w:rsidRPr="003D4064">
        <w:rPr>
          <w:rFonts w:ascii="Arial" w:eastAsia="Arial" w:hAnsi="Arial" w:cs="Arial"/>
          <w:b/>
        </w:rPr>
        <w:t>e</w:t>
      </w:r>
      <w:r w:rsidRPr="003D4064">
        <w:rPr>
          <w:rFonts w:ascii="Arial" w:eastAsia="Arial" w:hAnsi="Arial" w:cs="Arial"/>
          <w:b/>
          <w:spacing w:val="1"/>
        </w:rPr>
        <w:t>n</w:t>
      </w:r>
      <w:r w:rsidRPr="003D4064">
        <w:rPr>
          <w:rFonts w:ascii="Arial" w:eastAsia="Arial" w:hAnsi="Arial" w:cs="Arial"/>
          <w:b/>
        </w:rPr>
        <w:t>t</w:t>
      </w:r>
      <w:r w:rsidRPr="003D4064">
        <w:rPr>
          <w:rFonts w:ascii="Arial" w:eastAsia="Arial" w:hAnsi="Arial" w:cs="Arial"/>
          <w:b/>
          <w:spacing w:val="35"/>
        </w:rPr>
        <w:t xml:space="preserve"> </w:t>
      </w:r>
      <w:r w:rsidRPr="003D4064">
        <w:rPr>
          <w:rFonts w:ascii="Arial" w:eastAsia="Arial" w:hAnsi="Arial" w:cs="Arial"/>
          <w:b/>
          <w:spacing w:val="-6"/>
          <w:w w:val="103"/>
        </w:rPr>
        <w:t>A</w:t>
      </w:r>
      <w:r w:rsidRPr="003D4064">
        <w:rPr>
          <w:rFonts w:ascii="Arial" w:eastAsia="Arial" w:hAnsi="Arial" w:cs="Arial"/>
          <w:b/>
          <w:spacing w:val="1"/>
          <w:w w:val="103"/>
        </w:rPr>
        <w:t>dd</w:t>
      </w:r>
      <w:r w:rsidRPr="003D4064">
        <w:rPr>
          <w:rFonts w:ascii="Arial" w:eastAsia="Arial" w:hAnsi="Arial" w:cs="Arial"/>
          <w:b/>
          <w:spacing w:val="-1"/>
          <w:w w:val="103"/>
        </w:rPr>
        <w:t>r</w:t>
      </w:r>
      <w:r w:rsidRPr="003D4064">
        <w:rPr>
          <w:rFonts w:ascii="Arial" w:eastAsia="Arial" w:hAnsi="Arial" w:cs="Arial"/>
          <w:b/>
          <w:w w:val="103"/>
        </w:rPr>
        <w:t>es</w:t>
      </w:r>
      <w:r w:rsidRPr="003D4064">
        <w:rPr>
          <w:rFonts w:ascii="Arial" w:eastAsia="Arial" w:hAnsi="Arial" w:cs="Arial"/>
          <w:b/>
          <w:spacing w:val="2"/>
          <w:w w:val="103"/>
        </w:rPr>
        <w:t>s</w:t>
      </w:r>
      <w:r w:rsidRPr="003D4064">
        <w:rPr>
          <w:rFonts w:ascii="Arial" w:eastAsia="Arial" w:hAnsi="Arial" w:cs="Arial"/>
          <w:b/>
          <w:w w:val="103"/>
        </w:rPr>
        <w:t>:</w:t>
      </w:r>
    </w:p>
    <w:p w14:paraId="4444392D" w14:textId="77777777" w:rsidR="00A92CD6" w:rsidRPr="003D4064" w:rsidRDefault="00A92CD6">
      <w:pPr>
        <w:spacing w:line="200" w:lineRule="exact"/>
        <w:rPr>
          <w:rFonts w:asciiTheme="minorHAnsi" w:hAnsiTheme="minorHAnsi" w:cstheme="minorHAnsi"/>
        </w:rPr>
      </w:pPr>
    </w:p>
    <w:p w14:paraId="08523D4E" w14:textId="77777777" w:rsidR="00A92CD6" w:rsidRPr="003D4064" w:rsidRDefault="00A92CD6">
      <w:pPr>
        <w:spacing w:before="3" w:line="260" w:lineRule="exact"/>
        <w:rPr>
          <w:rFonts w:asciiTheme="minorHAnsi" w:hAnsiTheme="minorHAnsi" w:cstheme="minorHAnsi"/>
        </w:rPr>
      </w:pPr>
    </w:p>
    <w:p w14:paraId="56069787" w14:textId="77777777" w:rsidR="00A92CD6" w:rsidRPr="003D4064" w:rsidRDefault="003D4064">
      <w:pPr>
        <w:spacing w:line="285" w:lineRule="auto"/>
        <w:ind w:left="152" w:right="127"/>
        <w:jc w:val="both"/>
        <w:rPr>
          <w:rFonts w:asciiTheme="minorHAnsi" w:eastAsia="Arial" w:hAnsiTheme="minorHAnsi" w:cstheme="minorHAnsi"/>
        </w:rPr>
      </w:pPr>
      <w:r w:rsidRPr="003D4064">
        <w:rPr>
          <w:rFonts w:asciiTheme="minorHAnsi" w:eastAsia="Arial" w:hAnsiTheme="minorHAnsi" w:cstheme="minorHAnsi"/>
        </w:rPr>
        <w:t xml:space="preserve">I </w:t>
      </w:r>
      <w:r w:rsidRPr="003D4064">
        <w:rPr>
          <w:rFonts w:asciiTheme="minorHAnsi" w:eastAsia="Arial" w:hAnsiTheme="minorHAnsi" w:cstheme="minorHAnsi"/>
          <w:spacing w:val="8"/>
        </w:rPr>
        <w:t xml:space="preserve"> </w:t>
      </w:r>
      <w:r w:rsidRPr="003D4064">
        <w:rPr>
          <w:rFonts w:asciiTheme="minorHAnsi" w:eastAsia="Arial" w:hAnsiTheme="minorHAnsi" w:cstheme="minorHAnsi"/>
        </w:rPr>
        <w:t>he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e</w:t>
      </w:r>
      <w:r w:rsidRPr="003D4064">
        <w:rPr>
          <w:rFonts w:asciiTheme="minorHAnsi" w:eastAsia="Arial" w:hAnsiTheme="minorHAnsi" w:cstheme="minorHAnsi"/>
          <w:spacing w:val="2"/>
        </w:rPr>
        <w:t>b</w:t>
      </w:r>
      <w:r w:rsidRPr="003D4064">
        <w:rPr>
          <w:rFonts w:asciiTheme="minorHAnsi" w:eastAsia="Arial" w:hAnsiTheme="minorHAnsi" w:cstheme="minorHAnsi"/>
        </w:rPr>
        <w:t xml:space="preserve">y </w:t>
      </w:r>
      <w:r w:rsidRPr="003D4064">
        <w:rPr>
          <w:rFonts w:asciiTheme="minorHAnsi" w:eastAsia="Arial" w:hAnsiTheme="minorHAnsi" w:cstheme="minorHAnsi"/>
          <w:spacing w:val="22"/>
        </w:rPr>
        <w:t xml:space="preserve"> </w:t>
      </w:r>
      <w:r w:rsidRPr="003D4064">
        <w:rPr>
          <w:rFonts w:asciiTheme="minorHAnsi" w:eastAsia="Arial" w:hAnsiTheme="minorHAnsi" w:cstheme="minorHAnsi"/>
        </w:rPr>
        <w:t>con</w:t>
      </w:r>
      <w:r w:rsidRPr="003D4064">
        <w:rPr>
          <w:rFonts w:asciiTheme="minorHAnsi" w:eastAsia="Arial" w:hAnsiTheme="minorHAnsi" w:cstheme="minorHAnsi"/>
          <w:spacing w:val="5"/>
        </w:rPr>
        <w:t>f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  <w:spacing w:val="-2"/>
        </w:rPr>
        <w:t>r</w:t>
      </w:r>
      <w:r w:rsidRPr="003D4064">
        <w:rPr>
          <w:rFonts w:asciiTheme="minorHAnsi" w:eastAsia="Arial" w:hAnsiTheme="minorHAnsi" w:cstheme="minorHAnsi"/>
        </w:rPr>
        <w:t xml:space="preserve">m </w:t>
      </w:r>
      <w:r w:rsidRPr="003D4064">
        <w:rPr>
          <w:rFonts w:asciiTheme="minorHAnsi" w:eastAsia="Arial" w:hAnsiTheme="minorHAnsi" w:cstheme="minorHAnsi"/>
          <w:spacing w:val="32"/>
        </w:rPr>
        <w:t xml:space="preserve"> </w:t>
      </w:r>
      <w:r w:rsidRPr="003D4064">
        <w:rPr>
          <w:rFonts w:asciiTheme="minorHAnsi" w:eastAsia="Arial" w:hAnsiTheme="minorHAnsi" w:cstheme="minorHAnsi"/>
        </w:rPr>
        <w:t>th</w:t>
      </w:r>
      <w:r w:rsidRPr="003D4064">
        <w:rPr>
          <w:rFonts w:asciiTheme="minorHAnsi" w:eastAsia="Arial" w:hAnsiTheme="minorHAnsi" w:cstheme="minorHAnsi"/>
          <w:spacing w:val="-2"/>
        </w:rPr>
        <w:t>a</w:t>
      </w:r>
      <w:r w:rsidRPr="003D4064">
        <w:rPr>
          <w:rFonts w:asciiTheme="minorHAnsi" w:eastAsia="Arial" w:hAnsiTheme="minorHAnsi" w:cstheme="minorHAnsi"/>
        </w:rPr>
        <w:t xml:space="preserve">t </w:t>
      </w:r>
      <w:r w:rsidRPr="003D4064">
        <w:rPr>
          <w:rFonts w:asciiTheme="minorHAnsi" w:eastAsia="Arial" w:hAnsiTheme="minorHAnsi" w:cstheme="minorHAnsi"/>
          <w:spacing w:val="16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I </w:t>
      </w:r>
      <w:r w:rsidRPr="003D4064">
        <w:rPr>
          <w:rFonts w:asciiTheme="minorHAnsi" w:eastAsia="Arial" w:hAnsiTheme="minorHAnsi" w:cstheme="minorHAnsi"/>
          <w:spacing w:val="8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</w:rPr>
        <w:t>h</w:t>
      </w:r>
      <w:r w:rsidRPr="003D4064">
        <w:rPr>
          <w:rFonts w:asciiTheme="minorHAnsi" w:eastAsia="Arial" w:hAnsiTheme="minorHAnsi" w:cstheme="minorHAnsi"/>
        </w:rPr>
        <w:t>a</w:t>
      </w:r>
      <w:r w:rsidRPr="003D4064">
        <w:rPr>
          <w:rFonts w:asciiTheme="minorHAnsi" w:eastAsia="Arial" w:hAnsiTheme="minorHAnsi" w:cstheme="minorHAnsi"/>
          <w:spacing w:val="2"/>
        </w:rPr>
        <w:t>v</w:t>
      </w:r>
      <w:r w:rsidRPr="003D4064">
        <w:rPr>
          <w:rFonts w:asciiTheme="minorHAnsi" w:eastAsia="Arial" w:hAnsiTheme="minorHAnsi" w:cstheme="minorHAnsi"/>
        </w:rPr>
        <w:t xml:space="preserve">e </w:t>
      </w:r>
      <w:r w:rsidRPr="003D4064">
        <w:rPr>
          <w:rFonts w:asciiTheme="minorHAnsi" w:eastAsia="Arial" w:hAnsiTheme="minorHAnsi" w:cstheme="minorHAnsi"/>
          <w:spacing w:val="20"/>
        </w:rPr>
        <w:t xml:space="preserve"> 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e</w:t>
      </w:r>
      <w:r w:rsidRPr="003D4064">
        <w:rPr>
          <w:rFonts w:asciiTheme="minorHAnsi" w:eastAsia="Arial" w:hAnsiTheme="minorHAnsi" w:cstheme="minorHAnsi"/>
          <w:spacing w:val="2"/>
        </w:rPr>
        <w:t>c</w:t>
      </w:r>
      <w:r w:rsidRPr="003D4064">
        <w:rPr>
          <w:rFonts w:asciiTheme="minorHAnsi" w:eastAsia="Arial" w:hAnsiTheme="minorHAnsi" w:cstheme="minorHAnsi"/>
        </w:rPr>
        <w:t>e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  <w:spacing w:val="2"/>
        </w:rPr>
        <w:t>v</w:t>
      </w:r>
      <w:r w:rsidRPr="003D4064">
        <w:rPr>
          <w:rFonts w:asciiTheme="minorHAnsi" w:eastAsia="Arial" w:hAnsiTheme="minorHAnsi" w:cstheme="minorHAnsi"/>
        </w:rPr>
        <w:t xml:space="preserve">ed </w:t>
      </w:r>
      <w:r w:rsidRPr="003D4064">
        <w:rPr>
          <w:rFonts w:asciiTheme="minorHAnsi" w:eastAsia="Arial" w:hAnsiTheme="minorHAnsi" w:cstheme="minorHAnsi"/>
          <w:spacing w:val="28"/>
        </w:rPr>
        <w:t xml:space="preserve"> </w:t>
      </w:r>
      <w:r w:rsidRPr="003D4064">
        <w:rPr>
          <w:rFonts w:asciiTheme="minorHAnsi" w:eastAsia="Arial" w:hAnsiTheme="minorHAnsi" w:cstheme="minorHAnsi"/>
        </w:rPr>
        <w:t>G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a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  <w:spacing w:val="-2"/>
        </w:rPr>
        <w:t>u</w:t>
      </w:r>
      <w:r w:rsidRPr="003D4064">
        <w:rPr>
          <w:rFonts w:asciiTheme="minorHAnsi" w:eastAsia="Arial" w:hAnsiTheme="minorHAnsi" w:cstheme="minorHAnsi"/>
        </w:rPr>
        <w:t>i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 xml:space="preserve">y </w:t>
      </w:r>
      <w:r w:rsidRPr="003D4064">
        <w:rPr>
          <w:rFonts w:asciiTheme="minorHAnsi" w:eastAsia="Arial" w:hAnsiTheme="minorHAnsi" w:cstheme="minorHAnsi"/>
          <w:spacing w:val="28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f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  <w:spacing w:val="-5"/>
        </w:rPr>
        <w:t>o</w:t>
      </w:r>
      <w:r w:rsidRPr="003D4064">
        <w:rPr>
          <w:rFonts w:asciiTheme="minorHAnsi" w:eastAsia="Arial" w:hAnsiTheme="minorHAnsi" w:cstheme="minorHAnsi"/>
        </w:rPr>
        <w:t xml:space="preserve">m </w:t>
      </w:r>
      <w:r w:rsidRPr="003D4064">
        <w:rPr>
          <w:rFonts w:asciiTheme="minorHAnsi" w:eastAsia="Arial" w:hAnsiTheme="minorHAnsi" w:cstheme="minorHAnsi"/>
          <w:spacing w:val="19"/>
        </w:rPr>
        <w:t xml:space="preserve"> </w:t>
      </w:r>
      <w:r w:rsidRPr="003D4064">
        <w:rPr>
          <w:rFonts w:asciiTheme="minorHAnsi" w:eastAsia="Arial" w:hAnsiTheme="minorHAnsi" w:cstheme="minorHAnsi"/>
          <w:spacing w:val="7"/>
        </w:rPr>
        <w:t>m</w:t>
      </w:r>
      <w:r w:rsidRPr="003D4064">
        <w:rPr>
          <w:rFonts w:asciiTheme="minorHAnsi" w:eastAsia="Arial" w:hAnsiTheme="minorHAnsi" w:cstheme="minorHAnsi"/>
        </w:rPr>
        <w:t xml:space="preserve">y </w:t>
      </w:r>
      <w:r w:rsidRPr="003D4064">
        <w:rPr>
          <w:rFonts w:asciiTheme="minorHAnsi" w:eastAsia="Arial" w:hAnsiTheme="minorHAnsi" w:cstheme="minorHAnsi"/>
          <w:spacing w:val="9"/>
        </w:rPr>
        <w:t xml:space="preserve"> </w:t>
      </w:r>
      <w:r w:rsidRPr="003D4064">
        <w:rPr>
          <w:rFonts w:asciiTheme="minorHAnsi" w:eastAsia="Arial" w:hAnsiTheme="minorHAnsi" w:cstheme="minorHAnsi"/>
        </w:rPr>
        <w:t>p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 xml:space="preserve">evious </w:t>
      </w:r>
      <w:r w:rsidRPr="003D4064">
        <w:rPr>
          <w:rFonts w:asciiTheme="minorHAnsi" w:eastAsia="Arial" w:hAnsiTheme="minorHAnsi" w:cstheme="minorHAnsi"/>
          <w:spacing w:val="32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e</w:t>
      </w:r>
      <w:r w:rsidRPr="003D4064">
        <w:rPr>
          <w:rFonts w:asciiTheme="minorHAnsi" w:eastAsia="Arial" w:hAnsiTheme="minorHAnsi" w:cstheme="minorHAnsi"/>
          <w:spacing w:val="3"/>
        </w:rPr>
        <w:t>m</w:t>
      </w:r>
      <w:r w:rsidRPr="003D4064">
        <w:rPr>
          <w:rFonts w:asciiTheme="minorHAnsi" w:eastAsia="Arial" w:hAnsiTheme="minorHAnsi" w:cstheme="minorHAnsi"/>
        </w:rPr>
        <w:t>plo</w:t>
      </w:r>
      <w:r w:rsidRPr="003D4064">
        <w:rPr>
          <w:rFonts w:asciiTheme="minorHAnsi" w:eastAsia="Arial" w:hAnsiTheme="minorHAnsi" w:cstheme="minorHAnsi"/>
          <w:spacing w:val="-5"/>
        </w:rPr>
        <w:t>y</w:t>
      </w:r>
      <w:r w:rsidRPr="003D4064">
        <w:rPr>
          <w:rFonts w:asciiTheme="minorHAnsi" w:eastAsia="Arial" w:hAnsiTheme="minorHAnsi" w:cstheme="minorHAnsi"/>
        </w:rPr>
        <w:t xml:space="preserve">er </w:t>
      </w:r>
      <w:r w:rsidRPr="003D4064">
        <w:rPr>
          <w:rFonts w:asciiTheme="minorHAnsi" w:eastAsia="Arial" w:hAnsiTheme="minorHAnsi" w:cstheme="minorHAnsi"/>
          <w:spacing w:val="33"/>
        </w:rPr>
        <w:t xml:space="preserve"> </w:t>
      </w:r>
      <w:r w:rsidRPr="003D4064">
        <w:rPr>
          <w:rFonts w:asciiTheme="minorHAnsi" w:eastAsia="Arial" w:hAnsiTheme="minorHAnsi" w:cstheme="minorHAnsi"/>
          <w:spacing w:val="1"/>
          <w:w w:val="103"/>
        </w:rPr>
        <w:t>(</w:t>
      </w:r>
      <w:r w:rsidRPr="003D4064">
        <w:rPr>
          <w:rFonts w:asciiTheme="minorHAnsi" w:eastAsia="Arial" w:hAnsiTheme="minorHAnsi" w:cstheme="minorHAnsi"/>
          <w:w w:val="103"/>
        </w:rPr>
        <w:t>s)</w:t>
      </w:r>
      <w:r w:rsidRPr="003D4064">
        <w:rPr>
          <w:rFonts w:asciiTheme="minorHAnsi" w:eastAsia="Arial" w:hAnsiTheme="minorHAnsi" w:cstheme="minorHAnsi"/>
        </w:rPr>
        <w:t xml:space="preserve"> </w:t>
      </w:r>
      <w:r w:rsidRPr="003D4064">
        <w:rPr>
          <w:rFonts w:asciiTheme="minorHAnsi" w:eastAsia="Arial" w:hAnsiTheme="minorHAnsi" w:cstheme="minorHAnsi"/>
          <w:spacing w:val="7"/>
        </w:rPr>
        <w:t xml:space="preserve"> </w:t>
      </w:r>
      <w:r w:rsidRPr="003D4064">
        <w:rPr>
          <w:rFonts w:asciiTheme="minorHAnsi" w:eastAsia="Arial" w:hAnsiTheme="minorHAnsi" w:cstheme="minorHAnsi"/>
        </w:rPr>
        <w:t>be</w:t>
      </w:r>
      <w:r w:rsidRPr="003D4064">
        <w:rPr>
          <w:rFonts w:asciiTheme="minorHAnsi" w:eastAsia="Arial" w:hAnsiTheme="minorHAnsi" w:cstheme="minorHAnsi"/>
          <w:spacing w:val="2"/>
        </w:rPr>
        <w:t>f</w:t>
      </w:r>
      <w:r w:rsidRPr="003D4064">
        <w:rPr>
          <w:rFonts w:asciiTheme="minorHAnsi" w:eastAsia="Arial" w:hAnsiTheme="minorHAnsi" w:cstheme="minorHAnsi"/>
        </w:rPr>
        <w:t>o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e</w:t>
      </w:r>
      <w:r w:rsidRPr="003D4064">
        <w:rPr>
          <w:rFonts w:asciiTheme="minorHAnsi" w:eastAsia="Arial" w:hAnsiTheme="minorHAnsi" w:cstheme="minorHAnsi"/>
          <w:spacing w:val="20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j</w:t>
      </w:r>
      <w:r w:rsidRPr="003D4064">
        <w:rPr>
          <w:rFonts w:asciiTheme="minorHAnsi" w:eastAsia="Arial" w:hAnsiTheme="minorHAnsi" w:cstheme="minorHAnsi"/>
        </w:rPr>
        <w:t>oi</w:t>
      </w:r>
      <w:r w:rsidRPr="003D4064">
        <w:rPr>
          <w:rFonts w:asciiTheme="minorHAnsi" w:eastAsia="Arial" w:hAnsiTheme="minorHAnsi" w:cstheme="minorHAnsi"/>
          <w:spacing w:val="-2"/>
        </w:rPr>
        <w:t>n</w:t>
      </w:r>
      <w:r w:rsidRPr="003D4064">
        <w:rPr>
          <w:rFonts w:asciiTheme="minorHAnsi" w:eastAsia="Arial" w:hAnsiTheme="minorHAnsi" w:cstheme="minorHAnsi"/>
        </w:rPr>
        <w:t xml:space="preserve">ing </w:t>
      </w:r>
      <w:r w:rsidRPr="003D4064">
        <w:rPr>
          <w:rFonts w:asciiTheme="minorHAnsi" w:eastAsia="Arial" w:hAnsiTheme="minorHAnsi" w:cstheme="minorHAnsi"/>
          <w:spacing w:val="41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 xml:space="preserve">he </w:t>
      </w:r>
      <w:r w:rsidRPr="003D4064">
        <w:rPr>
          <w:rFonts w:asciiTheme="minorHAnsi" w:eastAsia="Arial" w:hAnsiTheme="minorHAnsi" w:cstheme="minorHAnsi"/>
          <w:spacing w:val="32"/>
        </w:rPr>
        <w:t xml:space="preserve"> </w:t>
      </w:r>
      <w:r w:rsidRPr="003D4064">
        <w:rPr>
          <w:rFonts w:asciiTheme="minorHAnsi" w:eastAsia="Arial" w:hAnsiTheme="minorHAnsi" w:cstheme="minorHAnsi"/>
          <w:spacing w:val="-1"/>
        </w:rPr>
        <w:t>C</w:t>
      </w:r>
      <w:r w:rsidRPr="003D4064">
        <w:rPr>
          <w:rFonts w:asciiTheme="minorHAnsi" w:eastAsia="Arial" w:hAnsiTheme="minorHAnsi" w:cstheme="minorHAnsi"/>
          <w:spacing w:val="-2"/>
        </w:rPr>
        <w:t>o</w:t>
      </w:r>
      <w:r w:rsidRPr="003D4064">
        <w:rPr>
          <w:rFonts w:asciiTheme="minorHAnsi" w:eastAsia="Arial" w:hAnsiTheme="minorHAnsi" w:cstheme="minorHAnsi"/>
          <w:spacing w:val="5"/>
        </w:rPr>
        <w:t>m</w:t>
      </w:r>
      <w:r w:rsidRPr="003D4064">
        <w:rPr>
          <w:rFonts w:asciiTheme="minorHAnsi" w:eastAsia="Arial" w:hAnsiTheme="minorHAnsi" w:cstheme="minorHAnsi"/>
        </w:rPr>
        <w:t xml:space="preserve">pany </w:t>
      </w:r>
      <w:r w:rsidRPr="003D4064">
        <w:rPr>
          <w:rFonts w:asciiTheme="minorHAnsi" w:eastAsia="Arial" w:hAnsiTheme="minorHAnsi" w:cstheme="minorHAnsi"/>
          <w:spacing w:val="49"/>
        </w:rPr>
        <w:t xml:space="preserve"> </w:t>
      </w:r>
      <w:r w:rsidRPr="003D4064">
        <w:rPr>
          <w:rFonts w:asciiTheme="minorHAnsi" w:eastAsia="Arial" w:hAnsiTheme="minorHAnsi" w:cstheme="minorHAnsi"/>
          <w:spacing w:val="-3"/>
        </w:rPr>
        <w:t>w</w:t>
      </w:r>
      <w:r w:rsidRPr="003D4064">
        <w:rPr>
          <w:rFonts w:asciiTheme="minorHAnsi" w:eastAsia="Arial" w:hAnsiTheme="minorHAnsi" w:cstheme="minorHAnsi"/>
        </w:rPr>
        <w:t xml:space="preserve">hose </w:t>
      </w:r>
      <w:r w:rsidRPr="003D4064">
        <w:rPr>
          <w:rFonts w:asciiTheme="minorHAnsi" w:eastAsia="Arial" w:hAnsiTheme="minorHAnsi" w:cstheme="minorHAnsi"/>
          <w:spacing w:val="43"/>
        </w:rPr>
        <w:t xml:space="preserve"> </w:t>
      </w:r>
      <w:r w:rsidRPr="003D4064">
        <w:rPr>
          <w:rFonts w:asciiTheme="minorHAnsi" w:eastAsia="Arial" w:hAnsiTheme="minorHAnsi" w:cstheme="minorHAnsi"/>
        </w:rPr>
        <w:t>details</w:t>
      </w:r>
      <w:r w:rsidRPr="003D4064">
        <w:rPr>
          <w:rFonts w:asciiTheme="minorHAnsi" w:eastAsia="Arial" w:hAnsiTheme="minorHAnsi" w:cstheme="minorHAnsi"/>
          <w:spacing w:val="29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' </w:t>
      </w:r>
      <w:r w:rsidRPr="003D4064">
        <w:rPr>
          <w:rFonts w:asciiTheme="minorHAnsi" w:eastAsia="Arial" w:hAnsiTheme="minorHAnsi" w:cstheme="minorHAnsi"/>
          <w:spacing w:val="28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</w:rPr>
        <w:t>a</w:t>
      </w:r>
      <w:r w:rsidRPr="003D4064">
        <w:rPr>
          <w:rFonts w:asciiTheme="minorHAnsi" w:eastAsia="Arial" w:hAnsiTheme="minorHAnsi" w:cstheme="minorHAnsi"/>
          <w:spacing w:val="3"/>
        </w:rPr>
        <w:t>r</w:t>
      </w:r>
      <w:r w:rsidRPr="003D4064">
        <w:rPr>
          <w:rFonts w:asciiTheme="minorHAnsi" w:eastAsia="Arial" w:hAnsiTheme="minorHAnsi" w:cstheme="minorHAnsi"/>
        </w:rPr>
        <w:t xml:space="preserve">e </w:t>
      </w:r>
      <w:r w:rsidRPr="003D4064">
        <w:rPr>
          <w:rFonts w:asciiTheme="minorHAnsi" w:eastAsia="Arial" w:hAnsiTheme="minorHAnsi" w:cstheme="minorHAnsi"/>
          <w:spacing w:val="32"/>
        </w:rPr>
        <w:t xml:space="preserve"> </w:t>
      </w:r>
      <w:r w:rsidRPr="003D4064">
        <w:rPr>
          <w:rFonts w:asciiTheme="minorHAnsi" w:eastAsia="Arial" w:hAnsiTheme="minorHAnsi" w:cstheme="minorHAnsi"/>
        </w:rPr>
        <w:t>gi</w:t>
      </w:r>
      <w:r w:rsidRPr="003D4064">
        <w:rPr>
          <w:rFonts w:asciiTheme="minorHAnsi" w:eastAsia="Arial" w:hAnsiTheme="minorHAnsi" w:cstheme="minorHAnsi"/>
          <w:spacing w:val="2"/>
        </w:rPr>
        <w:t>v</w:t>
      </w:r>
      <w:r w:rsidRPr="003D4064">
        <w:rPr>
          <w:rFonts w:asciiTheme="minorHAnsi" w:eastAsia="Arial" w:hAnsiTheme="minorHAnsi" w:cstheme="minorHAnsi"/>
        </w:rPr>
        <w:t xml:space="preserve">en </w:t>
      </w:r>
      <w:r w:rsidRPr="003D4064">
        <w:rPr>
          <w:rFonts w:asciiTheme="minorHAnsi" w:eastAsia="Arial" w:hAnsiTheme="minorHAnsi" w:cstheme="minorHAnsi"/>
          <w:spacing w:val="38"/>
        </w:rPr>
        <w:t xml:space="preserve"> </w:t>
      </w:r>
      <w:r w:rsidRPr="003D4064">
        <w:rPr>
          <w:rFonts w:asciiTheme="minorHAnsi" w:eastAsia="Arial" w:hAnsiTheme="minorHAnsi" w:cstheme="minorHAnsi"/>
        </w:rPr>
        <w:t>belo</w:t>
      </w:r>
      <w:r w:rsidRPr="003D4064">
        <w:rPr>
          <w:rFonts w:asciiTheme="minorHAnsi" w:eastAsia="Arial" w:hAnsiTheme="minorHAnsi" w:cstheme="minorHAnsi"/>
          <w:spacing w:val="-1"/>
        </w:rPr>
        <w:t>w</w:t>
      </w:r>
      <w:r w:rsidRPr="003D4064">
        <w:rPr>
          <w:rFonts w:asciiTheme="minorHAnsi" w:eastAsia="Arial" w:hAnsiTheme="minorHAnsi" w:cstheme="minorHAnsi"/>
        </w:rPr>
        <w:t xml:space="preserve">. </w:t>
      </w:r>
      <w:r w:rsidRPr="003D4064">
        <w:rPr>
          <w:rFonts w:asciiTheme="minorHAnsi" w:eastAsia="Arial" w:hAnsiTheme="minorHAnsi" w:cstheme="minorHAnsi"/>
          <w:spacing w:val="43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</w:rPr>
        <w:t>T</w:t>
      </w:r>
      <w:r w:rsidRPr="003D4064">
        <w:rPr>
          <w:rFonts w:asciiTheme="minorHAnsi" w:eastAsia="Arial" w:hAnsiTheme="minorHAnsi" w:cstheme="minorHAnsi"/>
        </w:rPr>
        <w:t xml:space="preserve">he </w:t>
      </w:r>
      <w:r w:rsidRPr="003D4064">
        <w:rPr>
          <w:rFonts w:asciiTheme="minorHAnsi" w:eastAsia="Arial" w:hAnsiTheme="minorHAnsi" w:cstheme="minorHAnsi"/>
          <w:spacing w:val="34"/>
        </w:rPr>
        <w:t xml:space="preserve"> </w:t>
      </w:r>
      <w:r w:rsidRPr="003D4064">
        <w:rPr>
          <w:rFonts w:asciiTheme="minorHAnsi" w:eastAsia="Arial" w:hAnsiTheme="minorHAnsi" w:cstheme="minorHAnsi"/>
        </w:rPr>
        <w:t>sa</w:t>
      </w:r>
      <w:r w:rsidRPr="003D4064">
        <w:rPr>
          <w:rFonts w:asciiTheme="minorHAnsi" w:eastAsia="Arial" w:hAnsiTheme="minorHAnsi" w:cstheme="minorHAnsi"/>
          <w:spacing w:val="7"/>
        </w:rPr>
        <w:t>m</w:t>
      </w:r>
      <w:r w:rsidRPr="003D4064">
        <w:rPr>
          <w:rFonts w:asciiTheme="minorHAnsi" w:eastAsia="Arial" w:hAnsiTheme="minorHAnsi" w:cstheme="minorHAnsi"/>
        </w:rPr>
        <w:t xml:space="preserve">e </w:t>
      </w:r>
      <w:r w:rsidRPr="003D4064">
        <w:rPr>
          <w:rFonts w:asciiTheme="minorHAnsi" w:eastAsia="Arial" w:hAnsiTheme="minorHAnsi" w:cstheme="minorHAnsi"/>
          <w:spacing w:val="35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shall </w:t>
      </w:r>
      <w:r w:rsidRPr="003D4064">
        <w:rPr>
          <w:rFonts w:asciiTheme="minorHAnsi" w:eastAsia="Arial" w:hAnsiTheme="minorHAnsi" w:cstheme="minorHAnsi"/>
          <w:spacing w:val="35"/>
        </w:rPr>
        <w:t xml:space="preserve"> </w:t>
      </w:r>
      <w:r w:rsidRPr="003D4064">
        <w:rPr>
          <w:rFonts w:asciiTheme="minorHAnsi" w:eastAsia="Arial" w:hAnsiTheme="minorHAnsi" w:cstheme="minorHAnsi"/>
          <w:w w:val="103"/>
        </w:rPr>
        <w:t>be</w:t>
      </w:r>
      <w:r w:rsidRPr="003D4064">
        <w:rPr>
          <w:rFonts w:asciiTheme="minorHAnsi" w:eastAsia="Arial" w:hAnsiTheme="minorHAnsi" w:cstheme="minorHAnsi"/>
        </w:rPr>
        <w:t xml:space="preserve"> </w:t>
      </w:r>
      <w:r w:rsidRPr="003D4064">
        <w:rPr>
          <w:rFonts w:asciiTheme="minorHAnsi" w:eastAsia="Arial" w:hAnsiTheme="minorHAnsi" w:cstheme="minorHAnsi"/>
          <w:spacing w:val="25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used </w:t>
      </w:r>
      <w:r w:rsidRPr="003D4064">
        <w:rPr>
          <w:rFonts w:asciiTheme="minorHAnsi" w:eastAsia="Arial" w:hAnsiTheme="minorHAnsi" w:cstheme="minorHAnsi"/>
          <w:spacing w:val="37"/>
        </w:rPr>
        <w:t xml:space="preserve"> </w:t>
      </w:r>
      <w:r w:rsidRPr="003D4064">
        <w:rPr>
          <w:rFonts w:asciiTheme="minorHAnsi" w:eastAsia="Arial" w:hAnsiTheme="minorHAnsi" w:cstheme="minorHAnsi"/>
          <w:spacing w:val="5"/>
        </w:rPr>
        <w:t>b</w:t>
      </w:r>
      <w:r w:rsidRPr="003D4064">
        <w:rPr>
          <w:rFonts w:asciiTheme="minorHAnsi" w:eastAsia="Arial" w:hAnsiTheme="minorHAnsi" w:cstheme="minorHAnsi"/>
        </w:rPr>
        <w:t>y</w:t>
      </w:r>
      <w:r w:rsidRPr="003D4064">
        <w:rPr>
          <w:rFonts w:asciiTheme="minorHAnsi" w:eastAsia="Arial" w:hAnsiTheme="minorHAnsi" w:cstheme="minorHAnsi"/>
          <w:spacing w:val="8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the </w:t>
      </w:r>
      <w:r w:rsidRPr="003D4064">
        <w:rPr>
          <w:rFonts w:asciiTheme="minorHAnsi" w:eastAsia="Arial" w:hAnsiTheme="minorHAnsi" w:cstheme="minorHAnsi"/>
          <w:spacing w:val="20"/>
        </w:rPr>
        <w:t xml:space="preserve"> </w:t>
      </w:r>
      <w:r w:rsidRPr="003D4064">
        <w:rPr>
          <w:rFonts w:asciiTheme="minorHAnsi" w:eastAsia="Arial" w:hAnsiTheme="minorHAnsi" w:cstheme="minorHAnsi"/>
          <w:spacing w:val="-1"/>
        </w:rPr>
        <w:t>C</w:t>
      </w:r>
      <w:r w:rsidRPr="003D4064">
        <w:rPr>
          <w:rFonts w:asciiTheme="minorHAnsi" w:eastAsia="Arial" w:hAnsiTheme="minorHAnsi" w:cstheme="minorHAnsi"/>
          <w:spacing w:val="-2"/>
        </w:rPr>
        <w:t>o</w:t>
      </w:r>
      <w:r w:rsidRPr="003D4064">
        <w:rPr>
          <w:rFonts w:asciiTheme="minorHAnsi" w:eastAsia="Arial" w:hAnsiTheme="minorHAnsi" w:cstheme="minorHAnsi"/>
          <w:spacing w:val="3"/>
        </w:rPr>
        <w:t>m</w:t>
      </w:r>
      <w:r w:rsidRPr="003D4064">
        <w:rPr>
          <w:rFonts w:asciiTheme="minorHAnsi" w:eastAsia="Arial" w:hAnsiTheme="minorHAnsi" w:cstheme="minorHAnsi"/>
        </w:rPr>
        <w:t xml:space="preserve">pany </w:t>
      </w:r>
      <w:r w:rsidRPr="003D4064">
        <w:rPr>
          <w:rFonts w:asciiTheme="minorHAnsi" w:eastAsia="Arial" w:hAnsiTheme="minorHAnsi" w:cstheme="minorHAnsi"/>
          <w:spacing w:val="33"/>
        </w:rPr>
        <w:t xml:space="preserve"> </w:t>
      </w:r>
      <w:r w:rsidRPr="003D4064">
        <w:rPr>
          <w:rFonts w:asciiTheme="minorHAnsi" w:eastAsia="Arial" w:hAnsiTheme="minorHAnsi" w:cstheme="minorHAnsi"/>
          <w:spacing w:val="5"/>
        </w:rPr>
        <w:t>f</w:t>
      </w:r>
      <w:r w:rsidRPr="003D4064">
        <w:rPr>
          <w:rFonts w:asciiTheme="minorHAnsi" w:eastAsia="Arial" w:hAnsiTheme="minorHAnsi" w:cstheme="minorHAnsi"/>
          <w:spacing w:val="-2"/>
        </w:rPr>
        <w:t>o</w:t>
      </w:r>
      <w:r w:rsidRPr="003D4064">
        <w:rPr>
          <w:rFonts w:asciiTheme="minorHAnsi" w:eastAsia="Arial" w:hAnsiTheme="minorHAnsi" w:cstheme="minorHAnsi"/>
        </w:rPr>
        <w:t xml:space="preserve">r </w:t>
      </w:r>
      <w:r w:rsidRPr="003D4064">
        <w:rPr>
          <w:rFonts w:asciiTheme="minorHAnsi" w:eastAsia="Arial" w:hAnsiTheme="minorHAnsi" w:cstheme="minorHAnsi"/>
          <w:spacing w:val="16"/>
        </w:rPr>
        <w:t xml:space="preserve"> </w:t>
      </w:r>
      <w:r w:rsidRPr="003D4064">
        <w:rPr>
          <w:rFonts w:asciiTheme="minorHAnsi" w:eastAsia="Arial" w:hAnsiTheme="minorHAnsi" w:cstheme="minorHAnsi"/>
        </w:rPr>
        <w:t>a</w:t>
      </w:r>
      <w:r w:rsidRPr="003D4064">
        <w:rPr>
          <w:rFonts w:asciiTheme="minorHAnsi" w:eastAsia="Arial" w:hAnsiTheme="minorHAnsi" w:cstheme="minorHAnsi"/>
          <w:spacing w:val="-2"/>
        </w:rPr>
        <w:t>r</w:t>
      </w:r>
      <w:r w:rsidRPr="003D4064">
        <w:rPr>
          <w:rFonts w:asciiTheme="minorHAnsi" w:eastAsia="Arial" w:hAnsiTheme="minorHAnsi" w:cstheme="minorHAnsi"/>
          <w:spacing w:val="3"/>
        </w:rPr>
        <w:t>r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  <w:spacing w:val="2"/>
        </w:rPr>
        <w:t>v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</w:rPr>
        <w:t xml:space="preserve">ng </w:t>
      </w:r>
      <w:r w:rsidRPr="003D4064">
        <w:rPr>
          <w:rFonts w:asciiTheme="minorHAnsi" w:eastAsia="Arial" w:hAnsiTheme="minorHAnsi" w:cstheme="minorHAnsi"/>
          <w:spacing w:val="32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at </w:t>
      </w:r>
      <w:r w:rsidRPr="003D4064">
        <w:rPr>
          <w:rFonts w:asciiTheme="minorHAnsi" w:eastAsia="Arial" w:hAnsiTheme="minorHAnsi" w:cstheme="minorHAnsi"/>
          <w:spacing w:val="16"/>
        </w:rPr>
        <w:t xml:space="preserve"> </w:t>
      </w:r>
      <w:r w:rsidRPr="003D4064">
        <w:rPr>
          <w:rFonts w:asciiTheme="minorHAnsi" w:eastAsia="Arial" w:hAnsiTheme="minorHAnsi" w:cstheme="minorHAnsi"/>
        </w:rPr>
        <w:t>inc</w:t>
      </w:r>
      <w:r w:rsidRPr="003D4064">
        <w:rPr>
          <w:rFonts w:asciiTheme="minorHAnsi" w:eastAsia="Arial" w:hAnsiTheme="minorHAnsi" w:cstheme="minorHAnsi"/>
          <w:spacing w:val="-2"/>
        </w:rPr>
        <w:t>o</w:t>
      </w:r>
      <w:r w:rsidRPr="003D4064">
        <w:rPr>
          <w:rFonts w:asciiTheme="minorHAnsi" w:eastAsia="Arial" w:hAnsiTheme="minorHAnsi" w:cstheme="minorHAnsi"/>
          <w:spacing w:val="3"/>
        </w:rPr>
        <w:t>m</w:t>
      </w:r>
      <w:r w:rsidRPr="003D4064">
        <w:rPr>
          <w:rFonts w:asciiTheme="minorHAnsi" w:eastAsia="Arial" w:hAnsiTheme="minorHAnsi" w:cstheme="minorHAnsi"/>
        </w:rPr>
        <w:t xml:space="preserve">e </w:t>
      </w:r>
      <w:r w:rsidRPr="003D4064">
        <w:rPr>
          <w:rFonts w:asciiTheme="minorHAnsi" w:eastAsia="Arial" w:hAnsiTheme="minorHAnsi" w:cstheme="minorHAnsi"/>
          <w:spacing w:val="28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tax </w:t>
      </w:r>
      <w:r w:rsidRPr="003D4064">
        <w:rPr>
          <w:rFonts w:asciiTheme="minorHAnsi" w:eastAsia="Arial" w:hAnsiTheme="minorHAnsi" w:cstheme="minorHAnsi"/>
          <w:spacing w:val="16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 xml:space="preserve">o </w:t>
      </w:r>
      <w:r w:rsidRPr="003D4064">
        <w:rPr>
          <w:rFonts w:asciiTheme="minorHAnsi" w:eastAsia="Arial" w:hAnsiTheme="minorHAnsi" w:cstheme="minorHAnsi"/>
          <w:spacing w:val="13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</w:rPr>
        <w:t>b</w:t>
      </w:r>
      <w:r w:rsidRPr="003D4064">
        <w:rPr>
          <w:rFonts w:asciiTheme="minorHAnsi" w:eastAsia="Arial" w:hAnsiTheme="minorHAnsi" w:cstheme="minorHAnsi"/>
        </w:rPr>
        <w:t xml:space="preserve">e </w:t>
      </w:r>
      <w:r w:rsidRPr="003D4064">
        <w:rPr>
          <w:rFonts w:asciiTheme="minorHAnsi" w:eastAsia="Arial" w:hAnsiTheme="minorHAnsi" w:cstheme="minorHAnsi"/>
          <w:spacing w:val="18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deducted </w:t>
      </w:r>
      <w:r w:rsidRPr="003D4064">
        <w:rPr>
          <w:rFonts w:asciiTheme="minorHAnsi" w:eastAsia="Arial" w:hAnsiTheme="minorHAnsi" w:cstheme="minorHAnsi"/>
          <w:spacing w:val="37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on </w:t>
      </w:r>
      <w:r w:rsidRPr="003D4064">
        <w:rPr>
          <w:rFonts w:asciiTheme="minorHAnsi" w:eastAsia="Arial" w:hAnsiTheme="minorHAnsi" w:cstheme="minorHAnsi"/>
          <w:spacing w:val="15"/>
        </w:rPr>
        <w:t xml:space="preserve"> </w:t>
      </w:r>
      <w:r w:rsidRPr="003D4064">
        <w:rPr>
          <w:rFonts w:asciiTheme="minorHAnsi" w:eastAsia="Arial" w:hAnsiTheme="minorHAnsi" w:cstheme="minorHAnsi"/>
          <w:w w:val="103"/>
        </w:rPr>
        <w:t>G</w:t>
      </w:r>
      <w:r w:rsidRPr="003D4064">
        <w:rPr>
          <w:rFonts w:asciiTheme="minorHAnsi" w:eastAsia="Arial" w:hAnsiTheme="minorHAnsi" w:cstheme="minorHAnsi"/>
          <w:spacing w:val="1"/>
          <w:w w:val="103"/>
        </w:rPr>
        <w:t>r</w:t>
      </w:r>
      <w:r w:rsidRPr="003D4064">
        <w:rPr>
          <w:rFonts w:asciiTheme="minorHAnsi" w:eastAsia="Arial" w:hAnsiTheme="minorHAnsi" w:cstheme="minorHAnsi"/>
          <w:spacing w:val="-2"/>
          <w:w w:val="103"/>
        </w:rPr>
        <w:t>a</w:t>
      </w:r>
      <w:r w:rsidRPr="003D4064">
        <w:rPr>
          <w:rFonts w:asciiTheme="minorHAnsi" w:eastAsia="Arial" w:hAnsiTheme="minorHAnsi" w:cstheme="minorHAnsi"/>
          <w:spacing w:val="2"/>
          <w:w w:val="103"/>
        </w:rPr>
        <w:t>t</w:t>
      </w:r>
      <w:r w:rsidRPr="003D4064">
        <w:rPr>
          <w:rFonts w:asciiTheme="minorHAnsi" w:eastAsia="Arial" w:hAnsiTheme="minorHAnsi" w:cstheme="minorHAnsi"/>
          <w:w w:val="103"/>
        </w:rPr>
        <w:t>u</w:t>
      </w:r>
      <w:r w:rsidRPr="003D4064">
        <w:rPr>
          <w:rFonts w:asciiTheme="minorHAnsi" w:eastAsia="Arial" w:hAnsiTheme="minorHAnsi" w:cstheme="minorHAnsi"/>
          <w:spacing w:val="-3"/>
          <w:w w:val="103"/>
        </w:rPr>
        <w:t>i</w:t>
      </w:r>
      <w:r w:rsidRPr="003D4064">
        <w:rPr>
          <w:rFonts w:asciiTheme="minorHAnsi" w:eastAsia="Arial" w:hAnsiTheme="minorHAnsi" w:cstheme="minorHAnsi"/>
          <w:spacing w:val="2"/>
          <w:w w:val="103"/>
        </w:rPr>
        <w:t>t</w:t>
      </w:r>
      <w:r w:rsidRPr="003D4064">
        <w:rPr>
          <w:rFonts w:asciiTheme="minorHAnsi" w:eastAsia="Arial" w:hAnsiTheme="minorHAnsi" w:cstheme="minorHAnsi"/>
          <w:w w:val="103"/>
        </w:rPr>
        <w:t>y</w:t>
      </w:r>
      <w:r w:rsidRPr="003D4064">
        <w:rPr>
          <w:rFonts w:asciiTheme="minorHAnsi" w:eastAsia="Arial" w:hAnsiTheme="minorHAnsi" w:cstheme="minorHAnsi"/>
        </w:rPr>
        <w:t xml:space="preserve"> </w:t>
      </w:r>
      <w:r w:rsidRPr="003D4064">
        <w:rPr>
          <w:rFonts w:asciiTheme="minorHAnsi" w:eastAsia="Arial" w:hAnsiTheme="minorHAnsi" w:cstheme="minorHAnsi"/>
          <w:spacing w:val="8"/>
        </w:rPr>
        <w:t xml:space="preserve"> </w:t>
      </w:r>
      <w:r w:rsidRPr="003D4064">
        <w:rPr>
          <w:rFonts w:asciiTheme="minorHAnsi" w:eastAsia="Arial" w:hAnsiTheme="minorHAnsi" w:cstheme="minorHAnsi"/>
          <w:w w:val="103"/>
        </w:rPr>
        <w:t>dues</w:t>
      </w:r>
      <w:r w:rsidRPr="003D4064">
        <w:rPr>
          <w:rFonts w:asciiTheme="minorHAnsi" w:eastAsia="Arial" w:hAnsiTheme="minorHAnsi" w:cstheme="minorHAnsi"/>
        </w:rPr>
        <w:t xml:space="preserve"> </w:t>
      </w:r>
      <w:r w:rsidRPr="003D4064">
        <w:rPr>
          <w:rFonts w:asciiTheme="minorHAnsi" w:eastAsia="Arial" w:hAnsiTheme="minorHAnsi" w:cstheme="minorHAnsi"/>
          <w:spacing w:val="8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o</w:t>
      </w:r>
      <w:r w:rsidRPr="003D4064">
        <w:rPr>
          <w:rFonts w:asciiTheme="minorHAnsi" w:eastAsia="Arial" w:hAnsiTheme="minorHAnsi" w:cstheme="minorHAnsi"/>
          <w:spacing w:val="9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be </w:t>
      </w:r>
      <w:r w:rsidRPr="003D4064">
        <w:rPr>
          <w:rFonts w:asciiTheme="minorHAnsi" w:eastAsia="Arial" w:hAnsiTheme="minorHAnsi" w:cstheme="minorHAnsi"/>
          <w:spacing w:val="18"/>
        </w:rPr>
        <w:t xml:space="preserve"> </w:t>
      </w:r>
      <w:r w:rsidRPr="003D4064">
        <w:rPr>
          <w:rFonts w:asciiTheme="minorHAnsi" w:eastAsia="Arial" w:hAnsiTheme="minorHAnsi" w:cstheme="minorHAnsi"/>
          <w:w w:val="103"/>
        </w:rPr>
        <w:t>pa</w:t>
      </w:r>
      <w:r w:rsidRPr="003D4064">
        <w:rPr>
          <w:rFonts w:asciiTheme="minorHAnsi" w:eastAsia="Arial" w:hAnsiTheme="minorHAnsi" w:cstheme="minorHAnsi"/>
          <w:spacing w:val="-3"/>
          <w:w w:val="103"/>
        </w:rPr>
        <w:t>i</w:t>
      </w:r>
      <w:r w:rsidRPr="003D4064">
        <w:rPr>
          <w:rFonts w:asciiTheme="minorHAnsi" w:eastAsia="Arial" w:hAnsiTheme="minorHAnsi" w:cstheme="minorHAnsi"/>
          <w:w w:val="103"/>
        </w:rPr>
        <w:t>d</w:t>
      </w:r>
    </w:p>
    <w:p w14:paraId="55EFE6BD" w14:textId="77777777" w:rsidR="00A92CD6" w:rsidRPr="003D4064" w:rsidRDefault="003D4064">
      <w:pPr>
        <w:spacing w:before="1"/>
        <w:ind w:left="152" w:right="6987"/>
        <w:jc w:val="both"/>
        <w:rPr>
          <w:rFonts w:asciiTheme="minorHAnsi" w:eastAsia="Arial" w:hAnsiTheme="minorHAnsi" w:cstheme="minorHAnsi"/>
        </w:rPr>
      </w:pPr>
      <w:r w:rsidRPr="003D4064">
        <w:rPr>
          <w:rFonts w:asciiTheme="minorHAnsi" w:eastAsia="Arial" w:hAnsiTheme="minorHAnsi" w:cstheme="minorHAnsi"/>
          <w:spacing w:val="2"/>
        </w:rPr>
        <w:t>b</w:t>
      </w:r>
      <w:r w:rsidRPr="003D4064">
        <w:rPr>
          <w:rFonts w:asciiTheme="minorHAnsi" w:eastAsia="Arial" w:hAnsiTheme="minorHAnsi" w:cstheme="minorHAnsi"/>
        </w:rPr>
        <w:t xml:space="preserve">y </w:t>
      </w:r>
      <w:r w:rsidRPr="003D4064">
        <w:rPr>
          <w:rFonts w:asciiTheme="minorHAnsi" w:eastAsia="Arial" w:hAnsiTheme="minorHAnsi" w:cstheme="minorHAnsi"/>
          <w:spacing w:val="3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  <w:w w:val="103"/>
        </w:rPr>
        <w:t>t</w:t>
      </w:r>
      <w:r w:rsidRPr="003D4064">
        <w:rPr>
          <w:rFonts w:asciiTheme="minorHAnsi" w:eastAsia="Arial" w:hAnsiTheme="minorHAnsi" w:cstheme="minorHAnsi"/>
          <w:w w:val="103"/>
        </w:rPr>
        <w:t>he</w:t>
      </w:r>
      <w:r w:rsidRPr="003D4064">
        <w:rPr>
          <w:rFonts w:asciiTheme="minorHAnsi" w:eastAsia="Arial" w:hAnsiTheme="minorHAnsi" w:cstheme="minorHAnsi"/>
        </w:rPr>
        <w:t xml:space="preserve"> </w:t>
      </w:r>
      <w:r w:rsidRPr="003D4064">
        <w:rPr>
          <w:rFonts w:asciiTheme="minorHAnsi" w:eastAsia="Arial" w:hAnsiTheme="minorHAnsi" w:cstheme="minorHAnsi"/>
          <w:spacing w:val="-4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  <w:w w:val="103"/>
        </w:rPr>
        <w:t>c</w:t>
      </w:r>
      <w:r w:rsidRPr="003D4064">
        <w:rPr>
          <w:rFonts w:asciiTheme="minorHAnsi" w:eastAsia="Arial" w:hAnsiTheme="minorHAnsi" w:cstheme="minorHAnsi"/>
          <w:spacing w:val="-5"/>
          <w:w w:val="103"/>
        </w:rPr>
        <w:t>o</w:t>
      </w:r>
      <w:r w:rsidRPr="003D4064">
        <w:rPr>
          <w:rFonts w:asciiTheme="minorHAnsi" w:eastAsia="Arial" w:hAnsiTheme="minorHAnsi" w:cstheme="minorHAnsi"/>
          <w:spacing w:val="3"/>
          <w:w w:val="103"/>
        </w:rPr>
        <w:t>m</w:t>
      </w:r>
      <w:r w:rsidRPr="003D4064">
        <w:rPr>
          <w:rFonts w:asciiTheme="minorHAnsi" w:eastAsia="Arial" w:hAnsiTheme="minorHAnsi" w:cstheme="minorHAnsi"/>
          <w:w w:val="103"/>
        </w:rPr>
        <w:t>pan</w:t>
      </w:r>
      <w:r w:rsidRPr="003D4064">
        <w:rPr>
          <w:rFonts w:asciiTheme="minorHAnsi" w:eastAsia="Arial" w:hAnsiTheme="minorHAnsi" w:cstheme="minorHAnsi"/>
          <w:spacing w:val="-5"/>
          <w:w w:val="103"/>
        </w:rPr>
        <w:t>y</w:t>
      </w:r>
      <w:r w:rsidRPr="003D4064">
        <w:rPr>
          <w:rFonts w:asciiTheme="minorHAnsi" w:eastAsia="Arial" w:hAnsiTheme="minorHAnsi" w:cstheme="minorHAnsi"/>
          <w:w w:val="103"/>
        </w:rPr>
        <w:t>.</w:t>
      </w:r>
    </w:p>
    <w:p w14:paraId="6F73D28C" w14:textId="77777777" w:rsidR="00A92CD6" w:rsidRPr="003D4064" w:rsidRDefault="00A92CD6">
      <w:pPr>
        <w:spacing w:before="3" w:line="220" w:lineRule="exact"/>
        <w:rPr>
          <w:rFonts w:asciiTheme="minorHAnsi" w:hAnsiTheme="minorHAnsi" w:cstheme="minorHAnsi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2861"/>
        <w:gridCol w:w="1184"/>
        <w:gridCol w:w="1354"/>
        <w:gridCol w:w="1354"/>
        <w:gridCol w:w="1184"/>
      </w:tblGrid>
      <w:tr w:rsidR="00A92CD6" w:rsidRPr="003D4064" w14:paraId="77A85B92" w14:textId="77777777" w:rsidTr="003D4064">
        <w:trPr>
          <w:trHeight w:hRule="exact" w:val="821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148A8" w14:textId="77777777" w:rsidR="00A92CD6" w:rsidRPr="003D4064" w:rsidRDefault="00A92CD6">
            <w:pPr>
              <w:spacing w:before="9" w:line="100" w:lineRule="exact"/>
              <w:rPr>
                <w:rFonts w:asciiTheme="minorHAnsi" w:hAnsiTheme="minorHAnsi" w:cstheme="minorHAnsi"/>
              </w:rPr>
            </w:pPr>
          </w:p>
          <w:p w14:paraId="342D425A" w14:textId="77777777" w:rsidR="00A92CD6" w:rsidRPr="003D4064" w:rsidRDefault="003D4064">
            <w:pPr>
              <w:spacing w:line="247" w:lineRule="auto"/>
              <w:ind w:left="112" w:right="79" w:firstLine="29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b/>
                <w:spacing w:val="-2"/>
                <w:w w:val="103"/>
              </w:rPr>
              <w:t>S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r</w:t>
            </w:r>
            <w:r w:rsidRPr="003D4064">
              <w:rPr>
                <w:rFonts w:asciiTheme="minorHAnsi" w:eastAsia="Arial" w:hAnsiTheme="minorHAnsi" w:cstheme="minorHAnsi"/>
                <w:b/>
                <w:w w:val="104"/>
              </w:rPr>
              <w:t xml:space="preserve">. 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  <w:w w:val="103"/>
              </w:rPr>
              <w:t>N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o</w:t>
            </w:r>
            <w:r w:rsidRPr="003D4064">
              <w:rPr>
                <w:rFonts w:asciiTheme="minorHAnsi" w:eastAsia="Arial" w:hAnsiTheme="minorHAnsi" w:cstheme="minorHAnsi"/>
                <w:b/>
                <w:w w:val="104"/>
              </w:rPr>
              <w:t>.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7510F" w14:textId="77777777" w:rsidR="00A92CD6" w:rsidRPr="003D4064" w:rsidRDefault="00A92CD6">
            <w:pPr>
              <w:spacing w:before="9" w:line="100" w:lineRule="exact"/>
              <w:rPr>
                <w:rFonts w:asciiTheme="minorHAnsi" w:hAnsiTheme="minorHAnsi" w:cstheme="minorHAnsi"/>
              </w:rPr>
            </w:pPr>
          </w:p>
          <w:p w14:paraId="7BCD8888" w14:textId="77777777" w:rsidR="00A92CD6" w:rsidRPr="003D4064" w:rsidRDefault="003D4064">
            <w:pPr>
              <w:spacing w:line="247" w:lineRule="auto"/>
              <w:ind w:left="474" w:right="361" w:hanging="82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b/>
                <w:spacing w:val="-1"/>
              </w:rPr>
              <w:t>N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</w:rPr>
              <w:t>a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</w:rPr>
              <w:t>m</w:t>
            </w:r>
            <w:r w:rsidRPr="003D4064">
              <w:rPr>
                <w:rFonts w:asciiTheme="minorHAnsi" w:eastAsia="Arial" w:hAnsiTheme="minorHAnsi" w:cstheme="minorHAnsi"/>
                <w:b/>
              </w:rPr>
              <w:t>e</w:t>
            </w:r>
            <w:r w:rsidRPr="003D4064">
              <w:rPr>
                <w:rFonts w:asciiTheme="minorHAnsi" w:eastAsia="Arial" w:hAnsiTheme="minorHAnsi" w:cstheme="minorHAnsi"/>
                <w:b/>
                <w:spacing w:val="15"/>
              </w:rPr>
              <w:t xml:space="preserve"> </w:t>
            </w:r>
            <w:r w:rsidRPr="003D4064">
              <w:rPr>
                <w:rFonts w:asciiTheme="minorHAnsi" w:eastAsia="Arial" w:hAnsiTheme="minorHAnsi" w:cstheme="minorHAnsi"/>
                <w:b/>
              </w:rPr>
              <w:t>&amp;</w:t>
            </w:r>
            <w:r w:rsidRPr="003D4064">
              <w:rPr>
                <w:rFonts w:asciiTheme="minorHAnsi" w:eastAsia="Arial" w:hAnsiTheme="minorHAnsi" w:cstheme="minorHAnsi"/>
                <w:b/>
                <w:spacing w:val="8"/>
              </w:rPr>
              <w:t xml:space="preserve"> </w:t>
            </w:r>
            <w:r w:rsidRPr="003D4064">
              <w:rPr>
                <w:rFonts w:asciiTheme="minorHAnsi" w:eastAsia="Arial" w:hAnsiTheme="minorHAnsi" w:cstheme="minorHAnsi"/>
                <w:b/>
                <w:spacing w:val="-5"/>
              </w:rPr>
              <w:t>A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</w:rPr>
              <w:t>d</w:t>
            </w:r>
            <w:r w:rsidRPr="003D4064">
              <w:rPr>
                <w:rFonts w:asciiTheme="minorHAnsi" w:eastAsia="Arial" w:hAnsiTheme="minorHAnsi" w:cstheme="minorHAnsi"/>
                <w:b/>
                <w:spacing w:val="3"/>
              </w:rPr>
              <w:t>d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</w:rPr>
              <w:t>r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</w:rPr>
              <w:t>e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</w:rPr>
              <w:t>s</w:t>
            </w:r>
            <w:r w:rsidRPr="003D4064">
              <w:rPr>
                <w:rFonts w:asciiTheme="minorHAnsi" w:eastAsia="Arial" w:hAnsiTheme="minorHAnsi" w:cstheme="minorHAnsi"/>
                <w:b/>
              </w:rPr>
              <w:t>s</w:t>
            </w:r>
            <w:r w:rsidRPr="003D4064">
              <w:rPr>
                <w:rFonts w:asciiTheme="minorHAnsi" w:eastAsia="Arial" w:hAnsiTheme="minorHAnsi" w:cstheme="minorHAnsi"/>
                <w:b/>
                <w:spacing w:val="22"/>
              </w:rPr>
              <w:t xml:space="preserve"> 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o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f</w:t>
            </w:r>
            <w:r w:rsidRPr="003D4064">
              <w:rPr>
                <w:rFonts w:asciiTheme="minorHAnsi" w:eastAsia="Arial" w:hAnsiTheme="minorHAnsi" w:cstheme="minorHAnsi"/>
                <w:b/>
              </w:rPr>
              <w:t xml:space="preserve"> 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t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h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 xml:space="preserve">e 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p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r</w:t>
            </w:r>
            <w:r w:rsidRPr="003D4064">
              <w:rPr>
                <w:rFonts w:asciiTheme="minorHAnsi" w:eastAsia="Arial" w:hAnsiTheme="minorHAnsi" w:cstheme="minorHAnsi"/>
                <w:b/>
                <w:spacing w:val="4"/>
                <w:w w:val="103"/>
              </w:rPr>
              <w:t>e</w:t>
            </w:r>
            <w:r w:rsidRPr="003D4064">
              <w:rPr>
                <w:rFonts w:asciiTheme="minorHAnsi" w:eastAsia="Arial" w:hAnsiTheme="minorHAnsi" w:cstheme="minorHAnsi"/>
                <w:b/>
                <w:spacing w:val="-3"/>
                <w:w w:val="103"/>
              </w:rPr>
              <w:t>v</w:t>
            </w:r>
            <w:r w:rsidRPr="003D4064">
              <w:rPr>
                <w:rFonts w:asciiTheme="minorHAnsi" w:eastAsia="Arial" w:hAnsiTheme="minorHAnsi" w:cstheme="minorHAnsi"/>
                <w:b/>
                <w:spacing w:val="-2"/>
                <w:w w:val="104"/>
              </w:rPr>
              <w:t>i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ou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s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</w:rPr>
              <w:t xml:space="preserve"> 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  <w:w w:val="103"/>
              </w:rPr>
              <w:t>e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m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p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4"/>
              </w:rPr>
              <w:t>l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o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  <w:w w:val="103"/>
              </w:rPr>
              <w:t>y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er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(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  <w:w w:val="103"/>
              </w:rPr>
              <w:t>s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)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16FBD2AD" w14:textId="77777777" w:rsidR="00A92CD6" w:rsidRPr="003D4064" w:rsidRDefault="00A92CD6">
            <w:pPr>
              <w:spacing w:before="17" w:line="200" w:lineRule="exact"/>
              <w:rPr>
                <w:rFonts w:asciiTheme="minorHAnsi" w:hAnsiTheme="minorHAnsi" w:cstheme="minorHAnsi"/>
              </w:rPr>
            </w:pPr>
          </w:p>
          <w:p w14:paraId="55CE07B2" w14:textId="77777777" w:rsidR="00A92CD6" w:rsidRPr="003D4064" w:rsidRDefault="003D4064">
            <w:pPr>
              <w:ind w:left="294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P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e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  <w:w w:val="103"/>
              </w:rPr>
              <w:t>r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4"/>
              </w:rPr>
              <w:t>i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o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d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5C0A1121" w14:textId="77777777" w:rsidR="00A92CD6" w:rsidRPr="003D4064" w:rsidRDefault="003D4064">
            <w:pPr>
              <w:spacing w:line="250" w:lineRule="auto"/>
              <w:ind w:left="295" w:right="295" w:hanging="2"/>
              <w:jc w:val="center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T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o</w:t>
            </w:r>
            <w:r w:rsidRPr="003D4064">
              <w:rPr>
                <w:rFonts w:asciiTheme="minorHAnsi" w:eastAsia="Arial" w:hAnsiTheme="minorHAnsi" w:cstheme="minorHAnsi"/>
                <w:b/>
                <w:spacing w:val="3"/>
                <w:w w:val="103"/>
              </w:rPr>
              <w:t>t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a</w:t>
            </w:r>
            <w:r w:rsidRPr="003D4064">
              <w:rPr>
                <w:rFonts w:asciiTheme="minorHAnsi" w:eastAsia="Arial" w:hAnsiTheme="minorHAnsi" w:cstheme="minorHAnsi"/>
                <w:b/>
                <w:w w:val="104"/>
              </w:rPr>
              <w:t xml:space="preserve">l 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G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r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  <w:w w:val="103"/>
              </w:rPr>
              <w:t>a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t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u</w:t>
            </w:r>
            <w:r w:rsidRPr="003D4064">
              <w:rPr>
                <w:rFonts w:asciiTheme="minorHAnsi" w:eastAsia="Arial" w:hAnsiTheme="minorHAnsi" w:cstheme="minorHAnsi"/>
                <w:b/>
                <w:spacing w:val="-2"/>
                <w:w w:val="104"/>
              </w:rPr>
              <w:t>i</w:t>
            </w:r>
            <w:r w:rsidRPr="003D4064">
              <w:rPr>
                <w:rFonts w:asciiTheme="minorHAnsi" w:eastAsia="Arial" w:hAnsiTheme="minorHAnsi" w:cstheme="minorHAnsi"/>
                <w:b/>
                <w:spacing w:val="5"/>
                <w:w w:val="103"/>
              </w:rPr>
              <w:t>t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y (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  <w:w w:val="103"/>
              </w:rPr>
              <w:t>R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s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4"/>
              </w:rPr>
              <w:t>.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)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93FF42F" w14:textId="77777777" w:rsidR="00A92CD6" w:rsidRPr="003D4064" w:rsidRDefault="00A92CD6">
            <w:pPr>
              <w:spacing w:before="9" w:line="100" w:lineRule="exact"/>
              <w:rPr>
                <w:rFonts w:asciiTheme="minorHAnsi" w:hAnsiTheme="minorHAnsi" w:cstheme="minorHAnsi"/>
              </w:rPr>
            </w:pPr>
          </w:p>
          <w:p w14:paraId="758776B4" w14:textId="77777777" w:rsidR="00A92CD6" w:rsidRPr="003D4064" w:rsidRDefault="003D4064">
            <w:pPr>
              <w:ind w:left="187" w:right="190"/>
              <w:jc w:val="center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E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x</w:t>
            </w:r>
            <w:r w:rsidRPr="003D4064">
              <w:rPr>
                <w:rFonts w:asciiTheme="minorHAnsi" w:eastAsia="Arial" w:hAnsiTheme="minorHAnsi" w:cstheme="minorHAnsi"/>
                <w:b/>
                <w:spacing w:val="4"/>
                <w:w w:val="103"/>
              </w:rPr>
              <w:t>e</w:t>
            </w:r>
            <w:r w:rsidRPr="003D4064">
              <w:rPr>
                <w:rFonts w:asciiTheme="minorHAnsi" w:eastAsia="Arial" w:hAnsiTheme="minorHAnsi" w:cstheme="minorHAnsi"/>
                <w:b/>
                <w:spacing w:val="-3"/>
                <w:w w:val="103"/>
              </w:rPr>
              <w:t>m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p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t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  <w:w w:val="103"/>
              </w:rPr>
              <w:t>e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d</w:t>
            </w:r>
          </w:p>
          <w:p w14:paraId="68E1CA1B" w14:textId="77777777" w:rsidR="00A92CD6" w:rsidRPr="003D4064" w:rsidRDefault="003D4064">
            <w:pPr>
              <w:spacing w:before="6"/>
              <w:ind w:left="428" w:right="431"/>
              <w:jc w:val="center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(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  <w:w w:val="103"/>
              </w:rPr>
              <w:t>R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s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4"/>
              </w:rPr>
              <w:t>.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)</w:t>
            </w: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39134B3F" w14:textId="77777777" w:rsidR="00A92CD6" w:rsidRPr="003D4064" w:rsidRDefault="00A92CD6">
            <w:pPr>
              <w:spacing w:before="9" w:line="100" w:lineRule="exact"/>
              <w:rPr>
                <w:rFonts w:asciiTheme="minorHAnsi" w:hAnsiTheme="minorHAnsi" w:cstheme="minorHAnsi"/>
              </w:rPr>
            </w:pPr>
          </w:p>
          <w:p w14:paraId="343A76C5" w14:textId="77777777" w:rsidR="00A92CD6" w:rsidRPr="003D4064" w:rsidRDefault="003D4064">
            <w:pPr>
              <w:ind w:left="194" w:right="199"/>
              <w:jc w:val="center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T</w:t>
            </w:r>
            <w:r w:rsidRPr="003D4064">
              <w:rPr>
                <w:rFonts w:asciiTheme="minorHAnsi" w:eastAsia="Arial" w:hAnsiTheme="minorHAnsi" w:cstheme="minorHAnsi"/>
                <w:b/>
                <w:spacing w:val="2"/>
                <w:w w:val="103"/>
              </w:rPr>
              <w:t>ax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a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3"/>
              </w:rPr>
              <w:t>b</w:t>
            </w:r>
            <w:r w:rsidRPr="003D4064">
              <w:rPr>
                <w:rFonts w:asciiTheme="minorHAnsi" w:eastAsia="Arial" w:hAnsiTheme="minorHAnsi" w:cstheme="minorHAnsi"/>
                <w:b/>
                <w:spacing w:val="-2"/>
                <w:w w:val="104"/>
              </w:rPr>
              <w:t>l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e</w:t>
            </w:r>
          </w:p>
          <w:p w14:paraId="41EB36F6" w14:textId="77777777" w:rsidR="00A92CD6" w:rsidRPr="003D4064" w:rsidRDefault="003D4064">
            <w:pPr>
              <w:spacing w:before="6"/>
              <w:ind w:left="344" w:right="344"/>
              <w:jc w:val="center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b/>
                <w:spacing w:val="3"/>
                <w:w w:val="103"/>
              </w:rPr>
              <w:t>(</w:t>
            </w:r>
            <w:r w:rsidRPr="003D4064">
              <w:rPr>
                <w:rFonts w:asciiTheme="minorHAnsi" w:eastAsia="Arial" w:hAnsiTheme="minorHAnsi" w:cstheme="minorHAnsi"/>
                <w:b/>
                <w:spacing w:val="-1"/>
                <w:w w:val="103"/>
              </w:rPr>
              <w:t>Rs</w:t>
            </w:r>
            <w:r w:rsidRPr="003D4064">
              <w:rPr>
                <w:rFonts w:asciiTheme="minorHAnsi" w:eastAsia="Arial" w:hAnsiTheme="minorHAnsi" w:cstheme="minorHAnsi"/>
                <w:b/>
                <w:spacing w:val="1"/>
                <w:w w:val="104"/>
              </w:rPr>
              <w:t>.</w:t>
            </w:r>
            <w:r w:rsidRPr="003D4064">
              <w:rPr>
                <w:rFonts w:asciiTheme="minorHAnsi" w:eastAsia="Arial" w:hAnsiTheme="minorHAnsi" w:cstheme="minorHAnsi"/>
                <w:b/>
                <w:w w:val="103"/>
              </w:rPr>
              <w:t>)</w:t>
            </w:r>
          </w:p>
        </w:tc>
      </w:tr>
      <w:tr w:rsidR="00A92CD6" w:rsidRPr="003D4064" w14:paraId="2599D042" w14:textId="77777777">
        <w:trPr>
          <w:trHeight w:hRule="exact" w:val="856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10CDF8F0" w14:textId="77777777" w:rsidR="00A92CD6" w:rsidRPr="003D4064" w:rsidRDefault="00A92CD6">
            <w:pPr>
              <w:spacing w:before="5" w:line="100" w:lineRule="exact"/>
              <w:rPr>
                <w:rFonts w:asciiTheme="minorHAnsi" w:hAnsiTheme="minorHAnsi" w:cstheme="minorHAnsi"/>
              </w:rPr>
            </w:pPr>
          </w:p>
          <w:p w14:paraId="48D3BD45" w14:textId="77777777" w:rsidR="00A92CD6" w:rsidRPr="003D4064" w:rsidRDefault="00A92CD6">
            <w:pPr>
              <w:spacing w:line="200" w:lineRule="exact"/>
              <w:rPr>
                <w:rFonts w:asciiTheme="minorHAnsi" w:hAnsiTheme="minorHAnsi" w:cstheme="minorHAnsi"/>
              </w:rPr>
            </w:pPr>
          </w:p>
          <w:p w14:paraId="7E10CEBD" w14:textId="77777777" w:rsidR="00A92CD6" w:rsidRPr="003D4064" w:rsidRDefault="003D4064">
            <w:pPr>
              <w:ind w:left="179" w:right="175"/>
              <w:jc w:val="center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w w:val="103"/>
              </w:rPr>
              <w:t>1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5D81E38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2F0C4A66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EECB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9D03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56736FEE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</w:tr>
      <w:tr w:rsidR="00A92CD6" w:rsidRPr="003D4064" w14:paraId="04B2827B" w14:textId="77777777">
        <w:trPr>
          <w:trHeight w:hRule="exact" w:val="858"/>
        </w:trPr>
        <w:tc>
          <w:tcPr>
            <w:tcW w:w="53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742CE" w14:textId="77777777" w:rsidR="00A92CD6" w:rsidRPr="003D4064" w:rsidRDefault="00A92CD6">
            <w:pPr>
              <w:spacing w:before="7" w:line="100" w:lineRule="exact"/>
              <w:rPr>
                <w:rFonts w:asciiTheme="minorHAnsi" w:hAnsiTheme="minorHAnsi" w:cstheme="minorHAnsi"/>
              </w:rPr>
            </w:pPr>
          </w:p>
          <w:p w14:paraId="152A8F9D" w14:textId="77777777" w:rsidR="00A92CD6" w:rsidRPr="003D4064" w:rsidRDefault="00A92CD6">
            <w:pPr>
              <w:spacing w:line="200" w:lineRule="exact"/>
              <w:rPr>
                <w:rFonts w:asciiTheme="minorHAnsi" w:hAnsiTheme="minorHAnsi" w:cstheme="minorHAnsi"/>
              </w:rPr>
            </w:pPr>
          </w:p>
          <w:p w14:paraId="1CD4250C" w14:textId="77777777" w:rsidR="00A92CD6" w:rsidRPr="003D4064" w:rsidRDefault="003D4064">
            <w:pPr>
              <w:ind w:left="179" w:right="175"/>
              <w:jc w:val="center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w w:val="103"/>
              </w:rPr>
              <w:t>2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DFAE1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74AE4215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5C2A103F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54BE1B06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1C1FA2BA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</w:tr>
      <w:tr w:rsidR="00A92CD6" w:rsidRPr="003D4064" w14:paraId="27FC4B13" w14:textId="77777777">
        <w:trPr>
          <w:trHeight w:hRule="exact" w:val="854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4520B" w14:textId="77777777" w:rsidR="00A92CD6" w:rsidRPr="003D4064" w:rsidRDefault="00A92CD6">
            <w:pPr>
              <w:spacing w:before="5" w:line="100" w:lineRule="exact"/>
              <w:rPr>
                <w:rFonts w:asciiTheme="minorHAnsi" w:hAnsiTheme="minorHAnsi" w:cstheme="minorHAnsi"/>
              </w:rPr>
            </w:pPr>
          </w:p>
          <w:p w14:paraId="0B0C5407" w14:textId="77777777" w:rsidR="00A92CD6" w:rsidRPr="003D4064" w:rsidRDefault="00A92CD6">
            <w:pPr>
              <w:spacing w:line="200" w:lineRule="exact"/>
              <w:rPr>
                <w:rFonts w:asciiTheme="minorHAnsi" w:hAnsiTheme="minorHAnsi" w:cstheme="minorHAnsi"/>
              </w:rPr>
            </w:pPr>
          </w:p>
          <w:p w14:paraId="730056D3" w14:textId="77777777" w:rsidR="00A92CD6" w:rsidRPr="003D4064" w:rsidRDefault="003D4064">
            <w:pPr>
              <w:ind w:left="179" w:right="175"/>
              <w:jc w:val="center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w w:val="103"/>
              </w:rPr>
              <w:t>3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FC506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4B06786E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5246FA89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8064D2A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74CAED3E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</w:tr>
      <w:tr w:rsidR="00A92CD6" w:rsidRPr="003D4064" w14:paraId="294F79AF" w14:textId="77777777">
        <w:trPr>
          <w:trHeight w:hRule="exact" w:val="854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F2F1" w14:textId="77777777" w:rsidR="00A92CD6" w:rsidRPr="003D4064" w:rsidRDefault="00A92CD6">
            <w:pPr>
              <w:spacing w:before="5" w:line="100" w:lineRule="exact"/>
              <w:rPr>
                <w:rFonts w:asciiTheme="minorHAnsi" w:hAnsiTheme="minorHAnsi" w:cstheme="minorHAnsi"/>
              </w:rPr>
            </w:pPr>
          </w:p>
          <w:p w14:paraId="61ECD5A0" w14:textId="77777777" w:rsidR="00A92CD6" w:rsidRPr="003D4064" w:rsidRDefault="00A92CD6">
            <w:pPr>
              <w:spacing w:line="200" w:lineRule="exact"/>
              <w:rPr>
                <w:rFonts w:asciiTheme="minorHAnsi" w:hAnsiTheme="minorHAnsi" w:cstheme="minorHAnsi"/>
              </w:rPr>
            </w:pPr>
          </w:p>
          <w:p w14:paraId="55CC3F4E" w14:textId="77777777" w:rsidR="00A92CD6" w:rsidRPr="003D4064" w:rsidRDefault="003D4064">
            <w:pPr>
              <w:ind w:left="179" w:right="175"/>
              <w:jc w:val="center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w w:val="103"/>
              </w:rPr>
              <w:t>4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5678F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14:paraId="3F8292B8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0F437869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2A6F0646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14:paraId="005072C4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</w:tr>
      <w:tr w:rsidR="00A92CD6" w:rsidRPr="003D4064" w14:paraId="595943DB" w14:textId="77777777">
        <w:trPr>
          <w:trHeight w:hRule="exact" w:val="856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68FBF60E" w14:textId="77777777" w:rsidR="00A92CD6" w:rsidRPr="003D4064" w:rsidRDefault="00A92CD6">
            <w:pPr>
              <w:spacing w:before="5" w:line="100" w:lineRule="exact"/>
              <w:rPr>
                <w:rFonts w:asciiTheme="minorHAnsi" w:hAnsiTheme="minorHAnsi" w:cstheme="minorHAnsi"/>
              </w:rPr>
            </w:pPr>
          </w:p>
          <w:p w14:paraId="251B6A41" w14:textId="77777777" w:rsidR="00A92CD6" w:rsidRPr="003D4064" w:rsidRDefault="00A92CD6">
            <w:pPr>
              <w:spacing w:line="200" w:lineRule="exact"/>
              <w:rPr>
                <w:rFonts w:asciiTheme="minorHAnsi" w:hAnsiTheme="minorHAnsi" w:cstheme="minorHAnsi"/>
              </w:rPr>
            </w:pPr>
          </w:p>
          <w:p w14:paraId="27C7FA0F" w14:textId="77777777" w:rsidR="00A92CD6" w:rsidRPr="003D4064" w:rsidRDefault="003D4064">
            <w:pPr>
              <w:ind w:left="179" w:right="175"/>
              <w:jc w:val="center"/>
              <w:rPr>
                <w:rFonts w:asciiTheme="minorHAnsi" w:eastAsia="Arial" w:hAnsiTheme="minorHAnsi" w:cstheme="minorHAnsi"/>
              </w:rPr>
            </w:pPr>
            <w:r w:rsidRPr="003D4064">
              <w:rPr>
                <w:rFonts w:asciiTheme="minorHAnsi" w:eastAsia="Arial" w:hAnsiTheme="minorHAnsi" w:cstheme="minorHAnsi"/>
                <w:w w:val="103"/>
              </w:rPr>
              <w:t>5</w:t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3DD0DF00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14:paraId="1107DCC4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15E7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42CC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14:paraId="65C53398" w14:textId="77777777" w:rsidR="00A92CD6" w:rsidRPr="003D4064" w:rsidRDefault="00A92CD6">
            <w:pPr>
              <w:rPr>
                <w:rFonts w:asciiTheme="minorHAnsi" w:hAnsiTheme="minorHAnsi" w:cstheme="minorHAnsi"/>
              </w:rPr>
            </w:pPr>
          </w:p>
        </w:tc>
      </w:tr>
    </w:tbl>
    <w:p w14:paraId="508D0924" w14:textId="77777777" w:rsidR="00A92CD6" w:rsidRPr="003D4064" w:rsidRDefault="00A92CD6">
      <w:pPr>
        <w:spacing w:line="200" w:lineRule="exact"/>
        <w:rPr>
          <w:rFonts w:asciiTheme="minorHAnsi" w:hAnsiTheme="minorHAnsi" w:cstheme="minorHAnsi"/>
        </w:rPr>
      </w:pPr>
    </w:p>
    <w:p w14:paraId="4DA48916" w14:textId="77777777" w:rsidR="00A92CD6" w:rsidRPr="003D4064" w:rsidRDefault="00A92CD6">
      <w:pPr>
        <w:spacing w:before="9" w:line="220" w:lineRule="exact"/>
        <w:rPr>
          <w:rFonts w:asciiTheme="minorHAnsi" w:hAnsiTheme="minorHAnsi" w:cstheme="minorHAnsi"/>
        </w:rPr>
      </w:pPr>
    </w:p>
    <w:p w14:paraId="3C2BF71F" w14:textId="77777777" w:rsidR="00A92CD6" w:rsidRPr="003D4064" w:rsidRDefault="003D4064">
      <w:pPr>
        <w:spacing w:before="32" w:line="285" w:lineRule="auto"/>
        <w:ind w:left="152" w:right="122" w:firstLine="458"/>
        <w:rPr>
          <w:rFonts w:asciiTheme="minorHAnsi" w:eastAsia="Arial" w:hAnsiTheme="minorHAnsi" w:cstheme="minorHAnsi"/>
        </w:rPr>
      </w:pPr>
      <w:r w:rsidRPr="003D4064">
        <w:rPr>
          <w:rFonts w:asciiTheme="minorHAnsi" w:hAnsiTheme="minorHAnsi" w:cstheme="minorHAnsi"/>
        </w:rPr>
        <w:pict w14:anchorId="71FC40F7">
          <v:group id="_x0000_s1027" style="position:absolute;left:0;text-align:left;margin-left:93.6pt;margin-top:-4.6pt;width:16.9pt;height:16.9pt;z-index:-251658240;mso-position-horizontal-relative:page" coordorigin="1872,-92" coordsize="338,338">
            <v:shape id="_x0000_s1028" style="position:absolute;left:1872;top:-92;width:338;height:338" coordorigin="1872,-92" coordsize="338,338" path="m1872,246r338,l2210,-92r-338,l1872,246xe" filled="f" strokeweight=".24869mm">
              <v:path arrowok="t"/>
            </v:shape>
            <w10:wrap anchorx="page"/>
          </v:group>
        </w:pict>
      </w:r>
      <w:r w:rsidRPr="003D4064">
        <w:rPr>
          <w:rFonts w:asciiTheme="minorHAnsi" w:eastAsia="Arial" w:hAnsiTheme="minorHAnsi" w:cstheme="minorHAnsi"/>
        </w:rPr>
        <w:t>I</w:t>
      </w:r>
      <w:r w:rsidRPr="003D4064">
        <w:rPr>
          <w:rFonts w:asciiTheme="minorHAnsi" w:eastAsia="Arial" w:hAnsiTheme="minorHAnsi" w:cstheme="minorHAnsi"/>
          <w:spacing w:val="40"/>
        </w:rPr>
        <w:t xml:space="preserve"> </w:t>
      </w:r>
      <w:r w:rsidRPr="003D4064">
        <w:rPr>
          <w:rFonts w:asciiTheme="minorHAnsi" w:eastAsia="Arial" w:hAnsiTheme="minorHAnsi" w:cstheme="minorHAnsi"/>
        </w:rPr>
        <w:t>he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 xml:space="preserve">eby  </w:t>
      </w:r>
      <w:r w:rsidRPr="003D4064">
        <w:rPr>
          <w:rFonts w:asciiTheme="minorHAnsi" w:eastAsia="Arial" w:hAnsiTheme="minorHAnsi" w:cstheme="minorHAnsi"/>
          <w:spacing w:val="29"/>
        </w:rPr>
        <w:t xml:space="preserve"> </w:t>
      </w:r>
      <w:r w:rsidRPr="003D4064">
        <w:rPr>
          <w:rFonts w:asciiTheme="minorHAnsi" w:eastAsia="Arial" w:hAnsiTheme="minorHAnsi" w:cstheme="minorHAnsi"/>
        </w:rPr>
        <w:t>con</w:t>
      </w:r>
      <w:r w:rsidRPr="003D4064">
        <w:rPr>
          <w:rFonts w:asciiTheme="minorHAnsi" w:eastAsia="Arial" w:hAnsiTheme="minorHAnsi" w:cstheme="minorHAnsi"/>
          <w:spacing w:val="2"/>
        </w:rPr>
        <w:t>f</w:t>
      </w:r>
      <w:r w:rsidRPr="003D4064">
        <w:rPr>
          <w:rFonts w:asciiTheme="minorHAnsi" w:eastAsia="Arial" w:hAnsiTheme="minorHAnsi" w:cstheme="minorHAnsi"/>
        </w:rPr>
        <w:t>i</w:t>
      </w:r>
      <w:r w:rsidRPr="003D4064">
        <w:rPr>
          <w:rFonts w:asciiTheme="minorHAnsi" w:eastAsia="Arial" w:hAnsiTheme="minorHAnsi" w:cstheme="minorHAnsi"/>
          <w:spacing w:val="-2"/>
        </w:rPr>
        <w:t>r</w:t>
      </w:r>
      <w:r w:rsidRPr="003D4064">
        <w:rPr>
          <w:rFonts w:asciiTheme="minorHAnsi" w:eastAsia="Arial" w:hAnsiTheme="minorHAnsi" w:cstheme="minorHAnsi"/>
        </w:rPr>
        <w:t xml:space="preserve">m  </w:t>
      </w:r>
      <w:r w:rsidRPr="003D4064">
        <w:rPr>
          <w:rFonts w:asciiTheme="minorHAnsi" w:eastAsia="Arial" w:hAnsiTheme="minorHAnsi" w:cstheme="minorHAnsi"/>
          <w:spacing w:val="36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that  </w:t>
      </w:r>
      <w:r w:rsidRPr="003D4064">
        <w:rPr>
          <w:rFonts w:asciiTheme="minorHAnsi" w:eastAsia="Arial" w:hAnsiTheme="minorHAnsi" w:cstheme="minorHAnsi"/>
          <w:spacing w:val="25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I  </w:t>
      </w:r>
      <w:r w:rsidRPr="003D4064">
        <w:rPr>
          <w:rFonts w:asciiTheme="minorHAnsi" w:eastAsia="Arial" w:hAnsiTheme="minorHAnsi" w:cstheme="minorHAnsi"/>
          <w:spacing w:val="15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have  </w:t>
      </w:r>
      <w:r w:rsidRPr="003D4064">
        <w:rPr>
          <w:rFonts w:asciiTheme="minorHAnsi" w:eastAsia="Arial" w:hAnsiTheme="minorHAnsi" w:cstheme="minorHAnsi"/>
          <w:spacing w:val="29"/>
        </w:rPr>
        <w:t xml:space="preserve"> </w:t>
      </w:r>
      <w:r w:rsidRPr="003D4064">
        <w:rPr>
          <w:rFonts w:asciiTheme="minorHAnsi" w:eastAsia="Arial" w:hAnsiTheme="minorHAnsi" w:cstheme="minorHAnsi"/>
        </w:rPr>
        <w:t>n</w:t>
      </w:r>
      <w:r w:rsidRPr="003D4064">
        <w:rPr>
          <w:rFonts w:asciiTheme="minorHAnsi" w:eastAsia="Arial" w:hAnsiTheme="minorHAnsi" w:cstheme="minorHAnsi"/>
          <w:spacing w:val="-2"/>
        </w:rPr>
        <w:t>o</w:t>
      </w:r>
      <w:r w:rsidRPr="003D4064">
        <w:rPr>
          <w:rFonts w:asciiTheme="minorHAnsi" w:eastAsia="Arial" w:hAnsiTheme="minorHAnsi" w:cstheme="minorHAnsi"/>
        </w:rPr>
        <w:t xml:space="preserve">t  </w:t>
      </w:r>
      <w:r w:rsidRPr="003D4064">
        <w:rPr>
          <w:rFonts w:asciiTheme="minorHAnsi" w:eastAsia="Arial" w:hAnsiTheme="minorHAnsi" w:cstheme="minorHAnsi"/>
          <w:spacing w:val="24"/>
        </w:rPr>
        <w:t xml:space="preserve"> 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ec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</w:rPr>
        <w:t xml:space="preserve">ived  </w:t>
      </w:r>
      <w:r w:rsidRPr="003D4064">
        <w:rPr>
          <w:rFonts w:asciiTheme="minorHAnsi" w:eastAsia="Arial" w:hAnsiTheme="minorHAnsi" w:cstheme="minorHAnsi"/>
          <w:spacing w:val="39"/>
        </w:rPr>
        <w:t xml:space="preserve"> </w:t>
      </w:r>
      <w:r w:rsidRPr="003D4064">
        <w:rPr>
          <w:rFonts w:asciiTheme="minorHAnsi" w:eastAsia="Arial" w:hAnsiTheme="minorHAnsi" w:cstheme="minorHAnsi"/>
        </w:rPr>
        <w:t>a</w:t>
      </w:r>
      <w:r w:rsidRPr="003D4064">
        <w:rPr>
          <w:rFonts w:asciiTheme="minorHAnsi" w:eastAsia="Arial" w:hAnsiTheme="minorHAnsi" w:cstheme="minorHAnsi"/>
          <w:spacing w:val="2"/>
        </w:rPr>
        <w:t>n</w:t>
      </w:r>
      <w:r w:rsidRPr="003D4064">
        <w:rPr>
          <w:rFonts w:asciiTheme="minorHAnsi" w:eastAsia="Arial" w:hAnsiTheme="minorHAnsi" w:cstheme="minorHAnsi"/>
        </w:rPr>
        <w:t>y</w:t>
      </w:r>
      <w:r w:rsidRPr="003D4064">
        <w:rPr>
          <w:rFonts w:asciiTheme="minorHAnsi" w:eastAsia="Arial" w:hAnsiTheme="minorHAnsi" w:cstheme="minorHAnsi"/>
          <w:spacing w:val="40"/>
        </w:rPr>
        <w:t xml:space="preserve"> </w:t>
      </w:r>
      <w:r w:rsidRPr="003D4064">
        <w:rPr>
          <w:rFonts w:asciiTheme="minorHAnsi" w:eastAsia="Arial" w:hAnsiTheme="minorHAnsi" w:cstheme="minorHAnsi"/>
        </w:rPr>
        <w:t>g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a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 xml:space="preserve">uity  </w:t>
      </w:r>
      <w:r w:rsidRPr="003D4064">
        <w:rPr>
          <w:rFonts w:asciiTheme="minorHAnsi" w:eastAsia="Arial" w:hAnsiTheme="minorHAnsi" w:cstheme="minorHAnsi"/>
          <w:spacing w:val="31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s</w:t>
      </w:r>
      <w:r w:rsidRPr="003D4064">
        <w:rPr>
          <w:rFonts w:asciiTheme="minorHAnsi" w:eastAsia="Arial" w:hAnsiTheme="minorHAnsi" w:cstheme="minorHAnsi"/>
        </w:rPr>
        <w:t>ettl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  <w:spacing w:val="5"/>
        </w:rPr>
        <w:t>m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</w:rPr>
        <w:t>n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 xml:space="preserve">s </w:t>
      </w:r>
      <w:r w:rsidRPr="003D4064">
        <w:rPr>
          <w:rFonts w:asciiTheme="minorHAnsi" w:eastAsia="Arial" w:hAnsiTheme="minorHAnsi" w:cstheme="minorHAnsi"/>
          <w:spacing w:val="6"/>
        </w:rPr>
        <w:t xml:space="preserve"> </w:t>
      </w:r>
      <w:r w:rsidRPr="003D4064">
        <w:rPr>
          <w:rFonts w:asciiTheme="minorHAnsi" w:eastAsia="Arial" w:hAnsiTheme="minorHAnsi" w:cstheme="minorHAnsi"/>
          <w:w w:val="103"/>
        </w:rPr>
        <w:t>f</w:t>
      </w:r>
      <w:r w:rsidRPr="003D4064">
        <w:rPr>
          <w:rFonts w:asciiTheme="minorHAnsi" w:eastAsia="Arial" w:hAnsiTheme="minorHAnsi" w:cstheme="minorHAnsi"/>
          <w:spacing w:val="1"/>
          <w:w w:val="103"/>
        </w:rPr>
        <w:t>r</w:t>
      </w:r>
      <w:r w:rsidRPr="003D4064">
        <w:rPr>
          <w:rFonts w:asciiTheme="minorHAnsi" w:eastAsia="Arial" w:hAnsiTheme="minorHAnsi" w:cstheme="minorHAnsi"/>
          <w:spacing w:val="-2"/>
          <w:w w:val="103"/>
        </w:rPr>
        <w:t>o</w:t>
      </w:r>
      <w:r w:rsidRPr="003D4064">
        <w:rPr>
          <w:rFonts w:asciiTheme="minorHAnsi" w:eastAsia="Arial" w:hAnsiTheme="minorHAnsi" w:cstheme="minorHAnsi"/>
          <w:w w:val="103"/>
        </w:rPr>
        <w:t>m</w:t>
      </w:r>
      <w:r w:rsidRPr="003D4064">
        <w:rPr>
          <w:rFonts w:asciiTheme="minorHAnsi" w:eastAsia="Arial" w:hAnsiTheme="minorHAnsi" w:cstheme="minorHAnsi"/>
        </w:rPr>
        <w:t xml:space="preserve">  </w:t>
      </w:r>
      <w:r w:rsidRPr="003D4064">
        <w:rPr>
          <w:rFonts w:asciiTheme="minorHAnsi" w:eastAsia="Arial" w:hAnsiTheme="minorHAnsi" w:cstheme="minorHAnsi"/>
          <w:spacing w:val="15"/>
        </w:rPr>
        <w:t xml:space="preserve"> </w:t>
      </w:r>
      <w:r w:rsidRPr="003D4064">
        <w:rPr>
          <w:rFonts w:asciiTheme="minorHAnsi" w:eastAsia="Arial" w:hAnsiTheme="minorHAnsi" w:cstheme="minorHAnsi"/>
          <w:spacing w:val="5"/>
        </w:rPr>
        <w:t>m</w:t>
      </w:r>
      <w:r w:rsidRPr="003D4064">
        <w:rPr>
          <w:rFonts w:asciiTheme="minorHAnsi" w:eastAsia="Arial" w:hAnsiTheme="minorHAnsi" w:cstheme="minorHAnsi"/>
        </w:rPr>
        <w:t>y</w:t>
      </w:r>
      <w:r w:rsidRPr="003D4064">
        <w:rPr>
          <w:rFonts w:asciiTheme="minorHAnsi" w:eastAsia="Arial" w:hAnsiTheme="minorHAnsi" w:cstheme="minorHAnsi"/>
          <w:spacing w:val="10"/>
        </w:rPr>
        <w:t xml:space="preserve"> </w:t>
      </w:r>
      <w:r w:rsidRPr="003D4064">
        <w:rPr>
          <w:rFonts w:asciiTheme="minorHAnsi" w:eastAsia="Arial" w:hAnsiTheme="minorHAnsi" w:cstheme="minorHAnsi"/>
        </w:rPr>
        <w:t>p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evious</w:t>
      </w:r>
      <w:r w:rsidRPr="003D4064">
        <w:rPr>
          <w:rFonts w:asciiTheme="minorHAnsi" w:eastAsia="Arial" w:hAnsiTheme="minorHAnsi" w:cstheme="minorHAnsi"/>
          <w:spacing w:val="25"/>
        </w:rPr>
        <w:t xml:space="preserve"> </w:t>
      </w:r>
      <w:r w:rsidRPr="003D4064">
        <w:rPr>
          <w:rFonts w:asciiTheme="minorHAnsi" w:eastAsia="Arial" w:hAnsiTheme="minorHAnsi" w:cstheme="minorHAnsi"/>
          <w:spacing w:val="-5"/>
          <w:w w:val="103"/>
        </w:rPr>
        <w:t>e</w:t>
      </w:r>
      <w:r w:rsidRPr="003D4064">
        <w:rPr>
          <w:rFonts w:asciiTheme="minorHAnsi" w:eastAsia="Arial" w:hAnsiTheme="minorHAnsi" w:cstheme="minorHAnsi"/>
          <w:spacing w:val="3"/>
          <w:w w:val="103"/>
        </w:rPr>
        <w:t>m</w:t>
      </w:r>
      <w:r w:rsidRPr="003D4064">
        <w:rPr>
          <w:rFonts w:asciiTheme="minorHAnsi" w:eastAsia="Arial" w:hAnsiTheme="minorHAnsi" w:cstheme="minorHAnsi"/>
          <w:w w:val="103"/>
        </w:rPr>
        <w:t>pl</w:t>
      </w:r>
      <w:r w:rsidRPr="003D4064">
        <w:rPr>
          <w:rFonts w:asciiTheme="minorHAnsi" w:eastAsia="Arial" w:hAnsiTheme="minorHAnsi" w:cstheme="minorHAnsi"/>
          <w:spacing w:val="2"/>
          <w:w w:val="103"/>
        </w:rPr>
        <w:t>o</w:t>
      </w:r>
      <w:r w:rsidRPr="003D4064">
        <w:rPr>
          <w:rFonts w:asciiTheme="minorHAnsi" w:eastAsia="Arial" w:hAnsiTheme="minorHAnsi" w:cstheme="minorHAnsi"/>
          <w:spacing w:val="-5"/>
          <w:w w:val="103"/>
        </w:rPr>
        <w:t>y</w:t>
      </w:r>
      <w:r w:rsidRPr="003D4064">
        <w:rPr>
          <w:rFonts w:asciiTheme="minorHAnsi" w:eastAsia="Arial" w:hAnsiTheme="minorHAnsi" w:cstheme="minorHAnsi"/>
          <w:w w:val="103"/>
        </w:rPr>
        <w:t>e</w:t>
      </w:r>
      <w:r w:rsidRPr="003D4064">
        <w:rPr>
          <w:rFonts w:asciiTheme="minorHAnsi" w:eastAsia="Arial" w:hAnsiTheme="minorHAnsi" w:cstheme="minorHAnsi"/>
          <w:spacing w:val="1"/>
          <w:w w:val="103"/>
        </w:rPr>
        <w:t>r(</w:t>
      </w:r>
      <w:r w:rsidRPr="003D4064">
        <w:rPr>
          <w:rFonts w:asciiTheme="minorHAnsi" w:eastAsia="Arial" w:hAnsiTheme="minorHAnsi" w:cstheme="minorHAnsi"/>
          <w:w w:val="103"/>
        </w:rPr>
        <w:t>s</w:t>
      </w:r>
      <w:r w:rsidRPr="003D4064">
        <w:rPr>
          <w:rFonts w:asciiTheme="minorHAnsi" w:eastAsia="Arial" w:hAnsiTheme="minorHAnsi" w:cstheme="minorHAnsi"/>
          <w:spacing w:val="1"/>
          <w:w w:val="103"/>
        </w:rPr>
        <w:t>)</w:t>
      </w:r>
      <w:r w:rsidRPr="003D4064">
        <w:rPr>
          <w:rFonts w:asciiTheme="minorHAnsi" w:eastAsia="Arial" w:hAnsiTheme="minorHAnsi" w:cstheme="minorHAnsi"/>
          <w:w w:val="103"/>
        </w:rPr>
        <w:t>.</w:t>
      </w:r>
    </w:p>
    <w:p w14:paraId="7DB429D6" w14:textId="77777777" w:rsidR="00A92CD6" w:rsidRPr="003D4064" w:rsidRDefault="00A92CD6">
      <w:pPr>
        <w:spacing w:before="8" w:line="180" w:lineRule="exact"/>
        <w:rPr>
          <w:rFonts w:asciiTheme="minorHAnsi" w:hAnsiTheme="minorHAnsi" w:cstheme="minorHAnsi"/>
        </w:rPr>
      </w:pPr>
    </w:p>
    <w:p w14:paraId="03B6052F" w14:textId="77777777" w:rsidR="00A92CD6" w:rsidRPr="003D4064" w:rsidRDefault="003D4064">
      <w:pPr>
        <w:spacing w:line="285" w:lineRule="auto"/>
        <w:ind w:left="152" w:right="127"/>
        <w:jc w:val="both"/>
        <w:rPr>
          <w:rFonts w:asciiTheme="minorHAnsi" w:eastAsia="Arial" w:hAnsiTheme="minorHAnsi" w:cstheme="minorHAnsi"/>
        </w:rPr>
      </w:pPr>
      <w:r w:rsidRPr="003D4064">
        <w:rPr>
          <w:rFonts w:asciiTheme="minorHAnsi" w:eastAsia="Arial" w:hAnsiTheme="minorHAnsi" w:cstheme="minorHAnsi"/>
        </w:rPr>
        <w:t>I</w:t>
      </w:r>
      <w:r w:rsidRPr="003D4064">
        <w:rPr>
          <w:rFonts w:asciiTheme="minorHAnsi" w:eastAsia="Arial" w:hAnsiTheme="minorHAnsi" w:cstheme="minorHAnsi"/>
          <w:spacing w:val="11"/>
        </w:rPr>
        <w:t xml:space="preserve"> </w:t>
      </w:r>
      <w:r w:rsidRPr="003D4064">
        <w:rPr>
          <w:rFonts w:asciiTheme="minorHAnsi" w:eastAsia="Arial" w:hAnsiTheme="minorHAnsi" w:cstheme="minorHAnsi"/>
        </w:rPr>
        <w:t>sol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  <w:spacing w:val="3"/>
        </w:rPr>
        <w:t>m</w:t>
      </w:r>
      <w:r w:rsidRPr="003D4064">
        <w:rPr>
          <w:rFonts w:asciiTheme="minorHAnsi" w:eastAsia="Arial" w:hAnsiTheme="minorHAnsi" w:cstheme="minorHAnsi"/>
        </w:rPr>
        <w:t xml:space="preserve">nly </w:t>
      </w:r>
      <w:r w:rsidRPr="003D4064">
        <w:rPr>
          <w:rFonts w:asciiTheme="minorHAnsi" w:eastAsia="Arial" w:hAnsiTheme="minorHAnsi" w:cstheme="minorHAnsi"/>
          <w:spacing w:val="35"/>
        </w:rPr>
        <w:t xml:space="preserve"> </w:t>
      </w:r>
      <w:r w:rsidRPr="003D4064">
        <w:rPr>
          <w:rFonts w:asciiTheme="minorHAnsi" w:eastAsia="Arial" w:hAnsiTheme="minorHAnsi" w:cstheme="minorHAnsi"/>
        </w:rPr>
        <w:t>decla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 xml:space="preserve">e </w:t>
      </w:r>
      <w:r w:rsidRPr="003D4064">
        <w:rPr>
          <w:rFonts w:asciiTheme="minorHAnsi" w:eastAsia="Arial" w:hAnsiTheme="minorHAnsi" w:cstheme="minorHAnsi"/>
          <w:spacing w:val="34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  <w:spacing w:val="-2"/>
        </w:rPr>
        <w:t>h</w:t>
      </w:r>
      <w:r w:rsidRPr="003D4064">
        <w:rPr>
          <w:rFonts w:asciiTheme="minorHAnsi" w:eastAsia="Arial" w:hAnsiTheme="minorHAnsi" w:cstheme="minorHAnsi"/>
        </w:rPr>
        <w:t xml:space="preserve">at </w:t>
      </w:r>
      <w:r w:rsidRPr="003D4064">
        <w:rPr>
          <w:rFonts w:asciiTheme="minorHAnsi" w:eastAsia="Arial" w:hAnsiTheme="minorHAnsi" w:cstheme="minorHAnsi"/>
          <w:spacing w:val="23"/>
        </w:rPr>
        <w:t xml:space="preserve"> </w:t>
      </w:r>
      <w:r w:rsidRPr="003D4064">
        <w:rPr>
          <w:rFonts w:asciiTheme="minorHAnsi" w:eastAsia="Arial" w:hAnsiTheme="minorHAnsi" w:cstheme="minorHAnsi"/>
          <w:spacing w:val="-3"/>
        </w:rPr>
        <w:t>w</w:t>
      </w:r>
      <w:r w:rsidRPr="003D4064">
        <w:rPr>
          <w:rFonts w:asciiTheme="minorHAnsi" w:eastAsia="Arial" w:hAnsiTheme="minorHAnsi" w:cstheme="minorHAnsi"/>
        </w:rPr>
        <w:t>h</w:t>
      </w:r>
      <w:r w:rsidRPr="003D4064">
        <w:rPr>
          <w:rFonts w:asciiTheme="minorHAnsi" w:eastAsia="Arial" w:hAnsiTheme="minorHAnsi" w:cstheme="minorHAnsi"/>
          <w:spacing w:val="-2"/>
        </w:rPr>
        <w:t>a</w:t>
      </w:r>
      <w:r w:rsidRPr="003D4064">
        <w:rPr>
          <w:rFonts w:asciiTheme="minorHAnsi" w:eastAsia="Arial" w:hAnsiTheme="minorHAnsi" w:cstheme="minorHAnsi"/>
        </w:rPr>
        <w:t xml:space="preserve">t </w:t>
      </w:r>
      <w:r w:rsidRPr="003D4064">
        <w:rPr>
          <w:rFonts w:asciiTheme="minorHAnsi" w:eastAsia="Arial" w:hAnsiTheme="minorHAnsi" w:cstheme="minorHAnsi"/>
          <w:spacing w:val="29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I </w:t>
      </w:r>
      <w:r w:rsidRPr="003D4064">
        <w:rPr>
          <w:rFonts w:asciiTheme="minorHAnsi" w:eastAsia="Arial" w:hAnsiTheme="minorHAnsi" w:cstheme="minorHAnsi"/>
          <w:spacing w:val="18"/>
        </w:rPr>
        <w:t xml:space="preserve"> </w:t>
      </w:r>
      <w:r w:rsidRPr="003D4064">
        <w:rPr>
          <w:rFonts w:asciiTheme="minorHAnsi" w:eastAsia="Arial" w:hAnsiTheme="minorHAnsi" w:cstheme="minorHAnsi"/>
        </w:rPr>
        <w:t>ha</w:t>
      </w:r>
      <w:r w:rsidRPr="003D4064">
        <w:rPr>
          <w:rFonts w:asciiTheme="minorHAnsi" w:eastAsia="Arial" w:hAnsiTheme="minorHAnsi" w:cstheme="minorHAnsi"/>
          <w:spacing w:val="2"/>
        </w:rPr>
        <w:t>v</w:t>
      </w:r>
      <w:r w:rsidRPr="003D4064">
        <w:rPr>
          <w:rFonts w:asciiTheme="minorHAnsi" w:eastAsia="Arial" w:hAnsiTheme="minorHAnsi" w:cstheme="minorHAnsi"/>
        </w:rPr>
        <w:t xml:space="preserve">e </w:t>
      </w:r>
      <w:r w:rsidRPr="003D4064">
        <w:rPr>
          <w:rFonts w:asciiTheme="minorHAnsi" w:eastAsia="Arial" w:hAnsiTheme="minorHAnsi" w:cstheme="minorHAnsi"/>
          <w:spacing w:val="25"/>
        </w:rPr>
        <w:t xml:space="preserve"> </w:t>
      </w:r>
      <w:r w:rsidRPr="003D4064">
        <w:rPr>
          <w:rFonts w:asciiTheme="minorHAnsi" w:eastAsia="Arial" w:hAnsiTheme="minorHAnsi" w:cstheme="minorHAnsi"/>
        </w:rPr>
        <w:t>s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  <w:spacing w:val="-2"/>
        </w:rPr>
        <w:t>a</w:t>
      </w:r>
      <w:r w:rsidRPr="003D4064">
        <w:rPr>
          <w:rFonts w:asciiTheme="minorHAnsi" w:eastAsia="Arial" w:hAnsiTheme="minorHAnsi" w:cstheme="minorHAnsi"/>
        </w:rPr>
        <w:t xml:space="preserve">ted </w:t>
      </w:r>
      <w:r w:rsidRPr="003D4064">
        <w:rPr>
          <w:rFonts w:asciiTheme="minorHAnsi" w:eastAsia="Arial" w:hAnsiTheme="minorHAnsi" w:cstheme="minorHAnsi"/>
          <w:spacing w:val="33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</w:rPr>
        <w:t>a</w:t>
      </w:r>
      <w:r w:rsidRPr="003D4064">
        <w:rPr>
          <w:rFonts w:asciiTheme="minorHAnsi" w:eastAsia="Arial" w:hAnsiTheme="minorHAnsi" w:cstheme="minorHAnsi"/>
        </w:rPr>
        <w:t>b</w:t>
      </w:r>
      <w:r w:rsidRPr="003D4064">
        <w:rPr>
          <w:rFonts w:asciiTheme="minorHAnsi" w:eastAsia="Arial" w:hAnsiTheme="minorHAnsi" w:cstheme="minorHAnsi"/>
          <w:spacing w:val="-2"/>
        </w:rPr>
        <w:t>o</w:t>
      </w:r>
      <w:r w:rsidRPr="003D4064">
        <w:rPr>
          <w:rFonts w:asciiTheme="minorHAnsi" w:eastAsia="Arial" w:hAnsiTheme="minorHAnsi" w:cstheme="minorHAnsi"/>
          <w:spacing w:val="2"/>
        </w:rPr>
        <w:t>v</w:t>
      </w:r>
      <w:r w:rsidRPr="003D4064">
        <w:rPr>
          <w:rFonts w:asciiTheme="minorHAnsi" w:eastAsia="Arial" w:hAnsiTheme="minorHAnsi" w:cstheme="minorHAnsi"/>
        </w:rPr>
        <w:t xml:space="preserve">e </w:t>
      </w:r>
      <w:r w:rsidRPr="003D4064">
        <w:rPr>
          <w:rFonts w:asciiTheme="minorHAnsi" w:eastAsia="Arial" w:hAnsiTheme="minorHAnsi" w:cstheme="minorHAnsi"/>
          <w:spacing w:val="30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is </w:t>
      </w:r>
      <w:r w:rsidRPr="003D4064">
        <w:rPr>
          <w:rFonts w:asciiTheme="minorHAnsi" w:eastAsia="Arial" w:hAnsiTheme="minorHAnsi" w:cstheme="minorHAnsi"/>
          <w:spacing w:val="20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</w:rPr>
        <w:t>t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 xml:space="preserve">ue </w:t>
      </w:r>
      <w:r w:rsidRPr="003D4064">
        <w:rPr>
          <w:rFonts w:asciiTheme="minorHAnsi" w:eastAsia="Arial" w:hAnsiTheme="minorHAnsi" w:cstheme="minorHAnsi"/>
          <w:spacing w:val="27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and </w:t>
      </w:r>
      <w:r w:rsidRPr="003D4064">
        <w:rPr>
          <w:rFonts w:asciiTheme="minorHAnsi" w:eastAsia="Arial" w:hAnsiTheme="minorHAnsi" w:cstheme="minorHAnsi"/>
          <w:spacing w:val="22"/>
        </w:rPr>
        <w:t xml:space="preserve"> </w:t>
      </w:r>
      <w:r w:rsidRPr="003D4064">
        <w:rPr>
          <w:rFonts w:asciiTheme="minorHAnsi" w:eastAsia="Arial" w:hAnsiTheme="minorHAnsi" w:cstheme="minorHAnsi"/>
        </w:rPr>
        <w:t>c</w:t>
      </w:r>
      <w:r w:rsidRPr="003D4064">
        <w:rPr>
          <w:rFonts w:asciiTheme="minorHAnsi" w:eastAsia="Arial" w:hAnsiTheme="minorHAnsi" w:cstheme="minorHAnsi"/>
          <w:spacing w:val="-2"/>
        </w:rPr>
        <w:t>o</w:t>
      </w:r>
      <w:r w:rsidRPr="003D4064">
        <w:rPr>
          <w:rFonts w:asciiTheme="minorHAnsi" w:eastAsia="Arial" w:hAnsiTheme="minorHAnsi" w:cstheme="minorHAnsi"/>
          <w:spacing w:val="3"/>
        </w:rPr>
        <w:t>r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</w:rPr>
        <w:t xml:space="preserve">ct </w:t>
      </w:r>
      <w:r w:rsidRPr="003D4064">
        <w:rPr>
          <w:rFonts w:asciiTheme="minorHAnsi" w:eastAsia="Arial" w:hAnsiTheme="minorHAnsi" w:cstheme="minorHAnsi"/>
          <w:spacing w:val="32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to </w:t>
      </w:r>
      <w:r w:rsidRPr="003D4064">
        <w:rPr>
          <w:rFonts w:asciiTheme="minorHAnsi" w:eastAsia="Arial" w:hAnsiTheme="minorHAnsi" w:cstheme="minorHAnsi"/>
          <w:spacing w:val="18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the </w:t>
      </w:r>
      <w:r w:rsidRPr="003D4064">
        <w:rPr>
          <w:rFonts w:asciiTheme="minorHAnsi" w:eastAsia="Arial" w:hAnsiTheme="minorHAnsi" w:cstheme="minorHAnsi"/>
          <w:spacing w:val="25"/>
        </w:rPr>
        <w:t xml:space="preserve"> </w:t>
      </w:r>
      <w:r w:rsidRPr="003D4064">
        <w:rPr>
          <w:rFonts w:asciiTheme="minorHAnsi" w:eastAsia="Arial" w:hAnsiTheme="minorHAnsi" w:cstheme="minorHAnsi"/>
          <w:w w:val="103"/>
        </w:rPr>
        <w:t>be</w:t>
      </w:r>
      <w:r w:rsidRPr="003D4064">
        <w:rPr>
          <w:rFonts w:asciiTheme="minorHAnsi" w:eastAsia="Arial" w:hAnsiTheme="minorHAnsi" w:cstheme="minorHAnsi"/>
          <w:spacing w:val="-3"/>
          <w:w w:val="103"/>
        </w:rPr>
        <w:t>s</w:t>
      </w:r>
      <w:r w:rsidRPr="003D4064">
        <w:rPr>
          <w:rFonts w:asciiTheme="minorHAnsi" w:eastAsia="Arial" w:hAnsiTheme="minorHAnsi" w:cstheme="minorHAnsi"/>
          <w:w w:val="103"/>
        </w:rPr>
        <w:t>t</w:t>
      </w:r>
      <w:r w:rsidRPr="003D4064">
        <w:rPr>
          <w:rFonts w:asciiTheme="minorHAnsi" w:eastAsia="Arial" w:hAnsiTheme="minorHAnsi" w:cstheme="minorHAnsi"/>
        </w:rPr>
        <w:t xml:space="preserve"> </w:t>
      </w:r>
      <w:r w:rsidRPr="003D4064">
        <w:rPr>
          <w:rFonts w:asciiTheme="minorHAnsi" w:eastAsia="Arial" w:hAnsiTheme="minorHAnsi" w:cstheme="minorHAnsi"/>
          <w:spacing w:val="16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</w:rPr>
        <w:t>o</w:t>
      </w:r>
      <w:r w:rsidRPr="003D4064">
        <w:rPr>
          <w:rFonts w:asciiTheme="minorHAnsi" w:eastAsia="Arial" w:hAnsiTheme="minorHAnsi" w:cstheme="minorHAnsi"/>
        </w:rPr>
        <w:t>f</w:t>
      </w:r>
      <w:r w:rsidRPr="003D4064">
        <w:rPr>
          <w:rFonts w:asciiTheme="minorHAnsi" w:eastAsia="Arial" w:hAnsiTheme="minorHAnsi" w:cstheme="minorHAnsi"/>
          <w:spacing w:val="7"/>
        </w:rPr>
        <w:t xml:space="preserve"> </w:t>
      </w:r>
      <w:r w:rsidRPr="003D4064">
        <w:rPr>
          <w:rFonts w:asciiTheme="minorHAnsi" w:eastAsia="Arial" w:hAnsiTheme="minorHAnsi" w:cstheme="minorHAnsi"/>
          <w:spacing w:val="5"/>
        </w:rPr>
        <w:t>m</w:t>
      </w:r>
      <w:r w:rsidRPr="003D4064">
        <w:rPr>
          <w:rFonts w:asciiTheme="minorHAnsi" w:eastAsia="Arial" w:hAnsiTheme="minorHAnsi" w:cstheme="minorHAnsi"/>
        </w:rPr>
        <w:t xml:space="preserve">y </w:t>
      </w:r>
      <w:r w:rsidRPr="003D4064">
        <w:rPr>
          <w:rFonts w:asciiTheme="minorHAnsi" w:eastAsia="Arial" w:hAnsiTheme="minorHAnsi" w:cstheme="minorHAnsi"/>
          <w:spacing w:val="2"/>
        </w:rPr>
        <w:t xml:space="preserve"> k</w:t>
      </w:r>
      <w:r w:rsidRPr="003D4064">
        <w:rPr>
          <w:rFonts w:asciiTheme="minorHAnsi" w:eastAsia="Arial" w:hAnsiTheme="minorHAnsi" w:cstheme="minorHAnsi"/>
        </w:rPr>
        <w:t>no</w:t>
      </w:r>
      <w:r w:rsidRPr="003D4064">
        <w:rPr>
          <w:rFonts w:asciiTheme="minorHAnsi" w:eastAsia="Arial" w:hAnsiTheme="minorHAnsi" w:cstheme="minorHAnsi"/>
          <w:spacing w:val="-3"/>
        </w:rPr>
        <w:t>w</w:t>
      </w:r>
      <w:r w:rsidRPr="003D4064">
        <w:rPr>
          <w:rFonts w:asciiTheme="minorHAnsi" w:eastAsia="Arial" w:hAnsiTheme="minorHAnsi" w:cstheme="minorHAnsi"/>
        </w:rPr>
        <w:t>le</w:t>
      </w:r>
      <w:r w:rsidRPr="003D4064">
        <w:rPr>
          <w:rFonts w:asciiTheme="minorHAnsi" w:eastAsia="Arial" w:hAnsiTheme="minorHAnsi" w:cstheme="minorHAnsi"/>
          <w:spacing w:val="-2"/>
        </w:rPr>
        <w:t>d</w:t>
      </w:r>
      <w:r w:rsidRPr="003D4064">
        <w:rPr>
          <w:rFonts w:asciiTheme="minorHAnsi" w:eastAsia="Arial" w:hAnsiTheme="minorHAnsi" w:cstheme="minorHAnsi"/>
        </w:rPr>
        <w:t xml:space="preserve">ge </w:t>
      </w:r>
      <w:r w:rsidRPr="003D4064">
        <w:rPr>
          <w:rFonts w:asciiTheme="minorHAnsi" w:eastAsia="Arial" w:hAnsiTheme="minorHAnsi" w:cstheme="minorHAnsi"/>
          <w:spacing w:val="31"/>
        </w:rPr>
        <w:t xml:space="preserve"> </w:t>
      </w:r>
      <w:r w:rsidRPr="003D4064">
        <w:rPr>
          <w:rFonts w:asciiTheme="minorHAnsi" w:eastAsia="Arial" w:hAnsiTheme="minorHAnsi" w:cstheme="minorHAnsi"/>
        </w:rPr>
        <w:t xml:space="preserve">and </w:t>
      </w:r>
      <w:r w:rsidRPr="003D4064">
        <w:rPr>
          <w:rFonts w:asciiTheme="minorHAnsi" w:eastAsia="Arial" w:hAnsiTheme="minorHAnsi" w:cstheme="minorHAnsi"/>
          <w:spacing w:val="10"/>
        </w:rPr>
        <w:t xml:space="preserve"> </w:t>
      </w:r>
      <w:r w:rsidRPr="003D4064">
        <w:rPr>
          <w:rFonts w:asciiTheme="minorHAnsi" w:eastAsia="Arial" w:hAnsiTheme="minorHAnsi" w:cstheme="minorHAnsi"/>
          <w:w w:val="103"/>
        </w:rPr>
        <w:t>bel</w:t>
      </w:r>
      <w:r w:rsidRPr="003D4064">
        <w:rPr>
          <w:rFonts w:asciiTheme="minorHAnsi" w:eastAsia="Arial" w:hAnsiTheme="minorHAnsi" w:cstheme="minorHAnsi"/>
          <w:spacing w:val="-3"/>
          <w:w w:val="103"/>
        </w:rPr>
        <w:t>i</w:t>
      </w:r>
      <w:r w:rsidRPr="003D4064">
        <w:rPr>
          <w:rFonts w:asciiTheme="minorHAnsi" w:eastAsia="Arial" w:hAnsiTheme="minorHAnsi" w:cstheme="minorHAnsi"/>
          <w:spacing w:val="-2"/>
          <w:w w:val="103"/>
        </w:rPr>
        <w:t>e</w:t>
      </w:r>
      <w:r w:rsidRPr="003D4064">
        <w:rPr>
          <w:rFonts w:asciiTheme="minorHAnsi" w:eastAsia="Arial" w:hAnsiTheme="minorHAnsi" w:cstheme="minorHAnsi"/>
          <w:spacing w:val="5"/>
          <w:w w:val="103"/>
        </w:rPr>
        <w:t>f</w:t>
      </w:r>
      <w:r w:rsidRPr="003D4064">
        <w:rPr>
          <w:rFonts w:asciiTheme="minorHAnsi" w:eastAsia="Arial" w:hAnsiTheme="minorHAnsi" w:cstheme="minorHAnsi"/>
          <w:w w:val="103"/>
        </w:rPr>
        <w:t>.</w:t>
      </w:r>
    </w:p>
    <w:p w14:paraId="78F19B16" w14:textId="77777777" w:rsidR="00A92CD6" w:rsidRPr="003D4064" w:rsidRDefault="00A92CD6">
      <w:pPr>
        <w:spacing w:before="8" w:line="180" w:lineRule="exact"/>
        <w:rPr>
          <w:rFonts w:asciiTheme="minorHAnsi" w:hAnsiTheme="minorHAnsi" w:cstheme="minorHAnsi"/>
        </w:rPr>
      </w:pPr>
    </w:p>
    <w:p w14:paraId="67D791FA" w14:textId="77777777" w:rsidR="00A92CD6" w:rsidRPr="003D4064" w:rsidRDefault="003D4064">
      <w:pPr>
        <w:spacing w:line="285" w:lineRule="auto"/>
        <w:ind w:left="152" w:right="127"/>
        <w:jc w:val="both"/>
        <w:rPr>
          <w:rFonts w:asciiTheme="minorHAnsi" w:eastAsia="Arial" w:hAnsiTheme="minorHAnsi" w:cstheme="minorHAnsi"/>
        </w:rPr>
      </w:pPr>
      <w:r w:rsidRPr="003D4064">
        <w:rPr>
          <w:rFonts w:asciiTheme="minorHAnsi" w:eastAsia="Arial" w:hAnsiTheme="minorHAnsi" w:cstheme="minorHAnsi"/>
          <w:b/>
          <w:spacing w:val="-1"/>
        </w:rPr>
        <w:t>N</w:t>
      </w:r>
      <w:r w:rsidRPr="003D4064">
        <w:rPr>
          <w:rFonts w:asciiTheme="minorHAnsi" w:eastAsia="Arial" w:hAnsiTheme="minorHAnsi" w:cstheme="minorHAnsi"/>
          <w:b/>
          <w:spacing w:val="1"/>
        </w:rPr>
        <w:t>ot</w:t>
      </w:r>
      <w:r w:rsidRPr="003D4064">
        <w:rPr>
          <w:rFonts w:asciiTheme="minorHAnsi" w:eastAsia="Arial" w:hAnsiTheme="minorHAnsi" w:cstheme="minorHAnsi"/>
          <w:b/>
        </w:rPr>
        <w:t>e</w:t>
      </w:r>
      <w:r w:rsidRPr="003D4064">
        <w:rPr>
          <w:rFonts w:asciiTheme="minorHAnsi" w:eastAsia="Arial" w:hAnsiTheme="minorHAnsi" w:cstheme="minorHAnsi"/>
          <w:b/>
          <w:spacing w:val="21"/>
        </w:rPr>
        <w:t xml:space="preserve"> </w:t>
      </w:r>
      <w:r w:rsidRPr="003D4064">
        <w:rPr>
          <w:rFonts w:asciiTheme="minorHAnsi" w:eastAsia="Arial" w:hAnsiTheme="minorHAnsi" w:cstheme="minorHAnsi"/>
        </w:rPr>
        <w:t>–</w:t>
      </w:r>
      <w:r w:rsidRPr="003D4064">
        <w:rPr>
          <w:rFonts w:asciiTheme="minorHAnsi" w:eastAsia="Arial" w:hAnsiTheme="minorHAnsi" w:cstheme="minorHAnsi"/>
          <w:spacing w:val="10"/>
        </w:rPr>
        <w:t xml:space="preserve"> </w:t>
      </w:r>
      <w:r w:rsidRPr="003D4064">
        <w:rPr>
          <w:rFonts w:asciiTheme="minorHAnsi" w:eastAsia="Arial" w:hAnsiTheme="minorHAnsi" w:cstheme="minorHAnsi"/>
        </w:rPr>
        <w:t>If</w:t>
      </w:r>
      <w:r w:rsidRPr="003D4064">
        <w:rPr>
          <w:rFonts w:asciiTheme="minorHAnsi" w:eastAsia="Arial" w:hAnsiTheme="minorHAnsi" w:cstheme="minorHAnsi"/>
          <w:spacing w:val="10"/>
        </w:rPr>
        <w:t xml:space="preserve"> </w:t>
      </w:r>
      <w:r w:rsidRPr="003D4064">
        <w:rPr>
          <w:rFonts w:asciiTheme="minorHAnsi" w:eastAsia="Arial" w:hAnsiTheme="minorHAnsi" w:cstheme="minorHAnsi"/>
          <w:spacing w:val="-3"/>
        </w:rPr>
        <w:t>y</w:t>
      </w:r>
      <w:r w:rsidRPr="003D4064">
        <w:rPr>
          <w:rFonts w:asciiTheme="minorHAnsi" w:eastAsia="Arial" w:hAnsiTheme="minorHAnsi" w:cstheme="minorHAnsi"/>
        </w:rPr>
        <w:t>ou</w:t>
      </w:r>
      <w:r w:rsidRPr="003D4064">
        <w:rPr>
          <w:rFonts w:asciiTheme="minorHAnsi" w:eastAsia="Arial" w:hAnsiTheme="minorHAnsi" w:cstheme="minorHAnsi"/>
          <w:spacing w:val="17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f</w:t>
      </w:r>
      <w:r w:rsidRPr="003D4064">
        <w:rPr>
          <w:rFonts w:asciiTheme="minorHAnsi" w:eastAsia="Arial" w:hAnsiTheme="minorHAnsi" w:cstheme="minorHAnsi"/>
        </w:rPr>
        <w:t>ail</w:t>
      </w:r>
      <w:r w:rsidRPr="003D4064">
        <w:rPr>
          <w:rFonts w:asciiTheme="minorHAnsi" w:eastAsia="Arial" w:hAnsiTheme="minorHAnsi" w:cstheme="minorHAnsi"/>
          <w:spacing w:val="14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o</w:t>
      </w:r>
      <w:r w:rsidRPr="003D4064">
        <w:rPr>
          <w:rFonts w:asciiTheme="minorHAnsi" w:eastAsia="Arial" w:hAnsiTheme="minorHAnsi" w:cstheme="minorHAnsi"/>
          <w:spacing w:val="9"/>
        </w:rPr>
        <w:t xml:space="preserve"> </w:t>
      </w:r>
      <w:r w:rsidRPr="003D4064">
        <w:rPr>
          <w:rFonts w:asciiTheme="minorHAnsi" w:eastAsia="Arial" w:hAnsiTheme="minorHAnsi" w:cstheme="minorHAnsi"/>
        </w:rPr>
        <w:t>su</w:t>
      </w:r>
      <w:r w:rsidRPr="003D4064">
        <w:rPr>
          <w:rFonts w:asciiTheme="minorHAnsi" w:eastAsia="Arial" w:hAnsiTheme="minorHAnsi" w:cstheme="minorHAnsi"/>
          <w:spacing w:val="-2"/>
        </w:rPr>
        <w:t>b</w:t>
      </w:r>
      <w:r w:rsidRPr="003D4064">
        <w:rPr>
          <w:rFonts w:asciiTheme="minorHAnsi" w:eastAsia="Arial" w:hAnsiTheme="minorHAnsi" w:cstheme="minorHAnsi"/>
          <w:spacing w:val="3"/>
        </w:rPr>
        <w:t>m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</w:rPr>
        <w:t>t</w:t>
      </w:r>
      <w:r w:rsidRPr="003D4064">
        <w:rPr>
          <w:rFonts w:asciiTheme="minorHAnsi" w:eastAsia="Arial" w:hAnsiTheme="minorHAnsi" w:cstheme="minorHAnsi"/>
          <w:spacing w:val="26"/>
        </w:rPr>
        <w:t xml:space="preserve"> </w:t>
      </w:r>
      <w:r w:rsidRPr="003D4064">
        <w:rPr>
          <w:rFonts w:asciiTheme="minorHAnsi" w:eastAsia="Arial" w:hAnsiTheme="minorHAnsi" w:cstheme="minorHAnsi"/>
        </w:rPr>
        <w:t>the</w:t>
      </w:r>
      <w:r w:rsidRPr="003D4064">
        <w:rPr>
          <w:rFonts w:asciiTheme="minorHAnsi" w:eastAsia="Arial" w:hAnsiTheme="minorHAnsi" w:cstheme="minorHAnsi"/>
          <w:spacing w:val="18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</w:rPr>
        <w:t>d</w:t>
      </w:r>
      <w:r w:rsidRPr="003D4064">
        <w:rPr>
          <w:rFonts w:asciiTheme="minorHAnsi" w:eastAsia="Arial" w:hAnsiTheme="minorHAnsi" w:cstheme="minorHAnsi"/>
        </w:rPr>
        <w:t>e</w:t>
      </w:r>
      <w:r w:rsidRPr="003D4064">
        <w:rPr>
          <w:rFonts w:asciiTheme="minorHAnsi" w:eastAsia="Arial" w:hAnsiTheme="minorHAnsi" w:cstheme="minorHAnsi"/>
          <w:spacing w:val="2"/>
        </w:rPr>
        <w:t>c</w:t>
      </w:r>
      <w:r w:rsidRPr="003D4064">
        <w:rPr>
          <w:rFonts w:asciiTheme="minorHAnsi" w:eastAsia="Arial" w:hAnsiTheme="minorHAnsi" w:cstheme="minorHAnsi"/>
          <w:spacing w:val="-3"/>
        </w:rPr>
        <w:t>l</w:t>
      </w:r>
      <w:r w:rsidRPr="003D4064">
        <w:rPr>
          <w:rFonts w:asciiTheme="minorHAnsi" w:eastAsia="Arial" w:hAnsiTheme="minorHAnsi" w:cstheme="minorHAnsi"/>
        </w:rPr>
        <w:t>a</w:t>
      </w:r>
      <w:r w:rsidRPr="003D4064">
        <w:rPr>
          <w:rFonts w:asciiTheme="minorHAnsi" w:eastAsia="Arial" w:hAnsiTheme="minorHAnsi" w:cstheme="minorHAnsi"/>
          <w:spacing w:val="3"/>
        </w:rPr>
        <w:t>r</w:t>
      </w:r>
      <w:r w:rsidRPr="003D4064">
        <w:rPr>
          <w:rFonts w:asciiTheme="minorHAnsi" w:eastAsia="Arial" w:hAnsiTheme="minorHAnsi" w:cstheme="minorHAnsi"/>
          <w:spacing w:val="-2"/>
        </w:rPr>
        <w:t>a</w:t>
      </w:r>
      <w:r w:rsidRPr="003D4064">
        <w:rPr>
          <w:rFonts w:asciiTheme="minorHAnsi" w:eastAsia="Arial" w:hAnsiTheme="minorHAnsi" w:cstheme="minorHAnsi"/>
        </w:rPr>
        <w:t>tion</w:t>
      </w:r>
      <w:r w:rsidRPr="003D4064">
        <w:rPr>
          <w:rFonts w:asciiTheme="minorHAnsi" w:eastAsia="Arial" w:hAnsiTheme="minorHAnsi" w:cstheme="minorHAnsi"/>
          <w:spacing w:val="38"/>
        </w:rPr>
        <w:t xml:space="preserve"> </w:t>
      </w:r>
      <w:r w:rsidRPr="003D4064">
        <w:rPr>
          <w:rFonts w:asciiTheme="minorHAnsi" w:eastAsia="Arial" w:hAnsiTheme="minorHAnsi" w:cstheme="minorHAnsi"/>
        </w:rPr>
        <w:t>on</w:t>
      </w:r>
      <w:r w:rsidRPr="003D4064">
        <w:rPr>
          <w:rFonts w:asciiTheme="minorHAnsi" w:eastAsia="Arial" w:hAnsiTheme="minorHAnsi" w:cstheme="minorHAnsi"/>
          <w:spacing w:val="14"/>
        </w:rPr>
        <w:t xml:space="preserve"> </w:t>
      </w:r>
      <w:r w:rsidRPr="003D4064">
        <w:rPr>
          <w:rFonts w:asciiTheme="minorHAnsi" w:eastAsia="Arial" w:hAnsiTheme="minorHAnsi" w:cstheme="minorHAnsi"/>
          <w:spacing w:val="-5"/>
        </w:rPr>
        <w:t>y</w:t>
      </w:r>
      <w:r w:rsidRPr="003D4064">
        <w:rPr>
          <w:rFonts w:asciiTheme="minorHAnsi" w:eastAsia="Arial" w:hAnsiTheme="minorHAnsi" w:cstheme="minorHAnsi"/>
          <w:spacing w:val="2"/>
        </w:rPr>
        <w:t>o</w:t>
      </w:r>
      <w:r w:rsidRPr="003D4064">
        <w:rPr>
          <w:rFonts w:asciiTheme="minorHAnsi" w:eastAsia="Arial" w:hAnsiTheme="minorHAnsi" w:cstheme="minorHAnsi"/>
        </w:rPr>
        <w:t>ur</w:t>
      </w:r>
      <w:r w:rsidRPr="003D4064">
        <w:rPr>
          <w:rFonts w:asciiTheme="minorHAnsi" w:eastAsia="Arial" w:hAnsiTheme="minorHAnsi" w:cstheme="minorHAnsi"/>
          <w:spacing w:val="22"/>
        </w:rPr>
        <w:t xml:space="preserve"> </w:t>
      </w:r>
      <w:r w:rsidRPr="003D4064">
        <w:rPr>
          <w:rFonts w:asciiTheme="minorHAnsi" w:eastAsia="Arial" w:hAnsiTheme="minorHAnsi" w:cstheme="minorHAnsi"/>
          <w:spacing w:val="-3"/>
        </w:rPr>
        <w:t>l</w:t>
      </w:r>
      <w:r w:rsidRPr="003D4064">
        <w:rPr>
          <w:rFonts w:asciiTheme="minorHAnsi" w:eastAsia="Arial" w:hAnsiTheme="minorHAnsi" w:cstheme="minorHAnsi"/>
        </w:rPr>
        <w:t>a</w:t>
      </w:r>
      <w:r w:rsidRPr="003D4064">
        <w:rPr>
          <w:rFonts w:asciiTheme="minorHAnsi" w:eastAsia="Arial" w:hAnsiTheme="minorHAnsi" w:cstheme="minorHAnsi"/>
          <w:spacing w:val="2"/>
        </w:rPr>
        <w:t>s</w:t>
      </w:r>
      <w:r w:rsidRPr="003D4064">
        <w:rPr>
          <w:rFonts w:asciiTheme="minorHAnsi" w:eastAsia="Arial" w:hAnsiTheme="minorHAnsi" w:cstheme="minorHAnsi"/>
        </w:rPr>
        <w:t>t</w:t>
      </w:r>
      <w:r w:rsidRPr="003D4064">
        <w:rPr>
          <w:rFonts w:asciiTheme="minorHAnsi" w:eastAsia="Arial" w:hAnsiTheme="minorHAnsi" w:cstheme="minorHAnsi"/>
          <w:spacing w:val="17"/>
        </w:rPr>
        <w:t xml:space="preserve"> </w:t>
      </w:r>
      <w:r w:rsidRPr="003D4064">
        <w:rPr>
          <w:rFonts w:asciiTheme="minorHAnsi" w:eastAsia="Arial" w:hAnsiTheme="minorHAnsi" w:cstheme="minorHAnsi"/>
          <w:spacing w:val="-3"/>
        </w:rPr>
        <w:t>w</w:t>
      </w:r>
      <w:r w:rsidRPr="003D4064">
        <w:rPr>
          <w:rFonts w:asciiTheme="minorHAnsi" w:eastAsia="Arial" w:hAnsiTheme="minorHAnsi" w:cstheme="minorHAnsi"/>
        </w:rPr>
        <w:t>o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  <w:spacing w:val="2"/>
        </w:rPr>
        <w:t>k</w:t>
      </w:r>
      <w:r w:rsidRPr="003D4064">
        <w:rPr>
          <w:rFonts w:asciiTheme="minorHAnsi" w:eastAsia="Arial" w:hAnsiTheme="minorHAnsi" w:cstheme="minorHAnsi"/>
        </w:rPr>
        <w:t>i</w:t>
      </w:r>
      <w:r w:rsidRPr="003D4064">
        <w:rPr>
          <w:rFonts w:asciiTheme="minorHAnsi" w:eastAsia="Arial" w:hAnsiTheme="minorHAnsi" w:cstheme="minorHAnsi"/>
          <w:spacing w:val="-2"/>
        </w:rPr>
        <w:t>n</w:t>
      </w:r>
      <w:r w:rsidRPr="003D4064">
        <w:rPr>
          <w:rFonts w:asciiTheme="minorHAnsi" w:eastAsia="Arial" w:hAnsiTheme="minorHAnsi" w:cstheme="minorHAnsi"/>
        </w:rPr>
        <w:t>g</w:t>
      </w:r>
      <w:r w:rsidRPr="003D4064">
        <w:rPr>
          <w:rFonts w:asciiTheme="minorHAnsi" w:eastAsia="Arial" w:hAnsiTheme="minorHAnsi" w:cstheme="minorHAnsi"/>
          <w:spacing w:val="31"/>
        </w:rPr>
        <w:t xml:space="preserve"> </w:t>
      </w:r>
      <w:r w:rsidRPr="003D4064">
        <w:rPr>
          <w:rFonts w:asciiTheme="minorHAnsi" w:eastAsia="Arial" w:hAnsiTheme="minorHAnsi" w:cstheme="minorHAnsi"/>
        </w:rPr>
        <w:t>day</w:t>
      </w:r>
      <w:r w:rsidRPr="003D4064">
        <w:rPr>
          <w:rFonts w:asciiTheme="minorHAnsi" w:eastAsia="Arial" w:hAnsiTheme="minorHAnsi" w:cstheme="minorHAnsi"/>
          <w:spacing w:val="11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h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</w:rPr>
        <w:t>n</w:t>
      </w:r>
      <w:r w:rsidRPr="003D4064">
        <w:rPr>
          <w:rFonts w:asciiTheme="minorHAnsi" w:eastAsia="Arial" w:hAnsiTheme="minorHAnsi" w:cstheme="minorHAnsi"/>
          <w:spacing w:val="21"/>
        </w:rPr>
        <w:t xml:space="preserve"> 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</w:rPr>
        <w:t>t</w:t>
      </w:r>
      <w:r w:rsidRPr="003D4064">
        <w:rPr>
          <w:rFonts w:asciiTheme="minorHAnsi" w:eastAsia="Arial" w:hAnsiTheme="minorHAnsi" w:cstheme="minorHAnsi"/>
          <w:spacing w:val="12"/>
        </w:rPr>
        <w:t xml:space="preserve"> </w:t>
      </w:r>
      <w:r w:rsidRPr="003D4064">
        <w:rPr>
          <w:rFonts w:asciiTheme="minorHAnsi" w:eastAsia="Arial" w:hAnsiTheme="minorHAnsi" w:cstheme="minorHAnsi"/>
          <w:spacing w:val="-3"/>
        </w:rPr>
        <w:t>w</w:t>
      </w:r>
      <w:r w:rsidRPr="003D4064">
        <w:rPr>
          <w:rFonts w:asciiTheme="minorHAnsi" w:eastAsia="Arial" w:hAnsiTheme="minorHAnsi" w:cstheme="minorHAnsi"/>
        </w:rPr>
        <w:t>i</w:t>
      </w:r>
      <w:r w:rsidRPr="003D4064">
        <w:rPr>
          <w:rFonts w:asciiTheme="minorHAnsi" w:eastAsia="Arial" w:hAnsiTheme="minorHAnsi" w:cstheme="minorHAnsi"/>
          <w:spacing w:val="2"/>
        </w:rPr>
        <w:t>l</w:t>
      </w:r>
      <w:r w:rsidRPr="003D4064">
        <w:rPr>
          <w:rFonts w:asciiTheme="minorHAnsi" w:eastAsia="Arial" w:hAnsiTheme="minorHAnsi" w:cstheme="minorHAnsi"/>
        </w:rPr>
        <w:t>l</w:t>
      </w:r>
      <w:r w:rsidRPr="003D4064">
        <w:rPr>
          <w:rFonts w:asciiTheme="minorHAnsi" w:eastAsia="Arial" w:hAnsiTheme="minorHAnsi" w:cstheme="minorHAnsi"/>
          <w:spacing w:val="15"/>
        </w:rPr>
        <w:t xml:space="preserve"> </w:t>
      </w:r>
      <w:r w:rsidRPr="003D4064">
        <w:rPr>
          <w:rFonts w:asciiTheme="minorHAnsi" w:eastAsia="Arial" w:hAnsiTheme="minorHAnsi" w:cstheme="minorHAnsi"/>
        </w:rPr>
        <w:t>be</w:t>
      </w:r>
      <w:r w:rsidRPr="003D4064">
        <w:rPr>
          <w:rFonts w:asciiTheme="minorHAnsi" w:eastAsia="Arial" w:hAnsiTheme="minorHAnsi" w:cstheme="minorHAnsi"/>
          <w:spacing w:val="14"/>
        </w:rPr>
        <w:t xml:space="preserve"> </w:t>
      </w:r>
      <w:r w:rsidRPr="003D4064">
        <w:rPr>
          <w:rFonts w:asciiTheme="minorHAnsi" w:eastAsia="Arial" w:hAnsiTheme="minorHAnsi" w:cstheme="minorHAnsi"/>
          <w:w w:val="103"/>
        </w:rPr>
        <w:t>t</w:t>
      </w:r>
      <w:r w:rsidRPr="003D4064">
        <w:rPr>
          <w:rFonts w:asciiTheme="minorHAnsi" w:eastAsia="Arial" w:hAnsiTheme="minorHAnsi" w:cstheme="minorHAnsi"/>
          <w:spacing w:val="3"/>
          <w:w w:val="103"/>
        </w:rPr>
        <w:t>r</w:t>
      </w:r>
      <w:r w:rsidRPr="003D4064">
        <w:rPr>
          <w:rFonts w:asciiTheme="minorHAnsi" w:eastAsia="Arial" w:hAnsiTheme="minorHAnsi" w:cstheme="minorHAnsi"/>
          <w:w w:val="103"/>
        </w:rPr>
        <w:t>e</w:t>
      </w:r>
      <w:r w:rsidRPr="003D4064">
        <w:rPr>
          <w:rFonts w:asciiTheme="minorHAnsi" w:eastAsia="Arial" w:hAnsiTheme="minorHAnsi" w:cstheme="minorHAnsi"/>
          <w:spacing w:val="-2"/>
          <w:w w:val="103"/>
        </w:rPr>
        <w:t>a</w:t>
      </w:r>
      <w:r w:rsidRPr="003D4064">
        <w:rPr>
          <w:rFonts w:asciiTheme="minorHAnsi" w:eastAsia="Arial" w:hAnsiTheme="minorHAnsi" w:cstheme="minorHAnsi"/>
          <w:spacing w:val="2"/>
          <w:w w:val="103"/>
        </w:rPr>
        <w:t>t</w:t>
      </w:r>
      <w:r w:rsidRPr="003D4064">
        <w:rPr>
          <w:rFonts w:asciiTheme="minorHAnsi" w:eastAsia="Arial" w:hAnsiTheme="minorHAnsi" w:cstheme="minorHAnsi"/>
          <w:w w:val="103"/>
        </w:rPr>
        <w:t>ed</w:t>
      </w:r>
      <w:r w:rsidRPr="003D4064">
        <w:rPr>
          <w:rFonts w:asciiTheme="minorHAnsi" w:eastAsia="Arial" w:hAnsiTheme="minorHAnsi" w:cstheme="minorHAnsi"/>
          <w:spacing w:val="4"/>
        </w:rPr>
        <w:t xml:space="preserve"> </w:t>
      </w:r>
      <w:r w:rsidRPr="003D4064">
        <w:rPr>
          <w:rFonts w:asciiTheme="minorHAnsi" w:eastAsia="Arial" w:hAnsiTheme="minorHAnsi" w:cstheme="minorHAnsi"/>
        </w:rPr>
        <w:t>as</w:t>
      </w:r>
      <w:r w:rsidRPr="003D4064">
        <w:rPr>
          <w:rFonts w:asciiTheme="minorHAnsi" w:eastAsia="Arial" w:hAnsiTheme="minorHAnsi" w:cstheme="minorHAnsi"/>
          <w:spacing w:val="2"/>
        </w:rPr>
        <w:t xml:space="preserve"> </w:t>
      </w:r>
      <w:r w:rsidRPr="003D4064">
        <w:rPr>
          <w:rFonts w:asciiTheme="minorHAnsi" w:eastAsia="Arial" w:hAnsiTheme="minorHAnsi" w:cstheme="minorHAnsi"/>
        </w:rPr>
        <w:t>de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  <w:spacing w:val="3"/>
        </w:rPr>
        <w:t>m</w:t>
      </w:r>
      <w:r w:rsidRPr="003D4064">
        <w:rPr>
          <w:rFonts w:asciiTheme="minorHAnsi" w:eastAsia="Arial" w:hAnsiTheme="minorHAnsi" w:cstheme="minorHAnsi"/>
        </w:rPr>
        <w:t>ed</w:t>
      </w:r>
      <w:r w:rsidRPr="003D4064">
        <w:rPr>
          <w:rFonts w:asciiTheme="minorHAnsi" w:eastAsia="Arial" w:hAnsiTheme="minorHAnsi" w:cstheme="minorHAnsi"/>
          <w:spacing w:val="49"/>
        </w:rPr>
        <w:t xml:space="preserve"> </w:t>
      </w:r>
      <w:r w:rsidRPr="003D4064">
        <w:rPr>
          <w:rFonts w:asciiTheme="minorHAnsi" w:eastAsia="Arial" w:hAnsiTheme="minorHAnsi" w:cstheme="minorHAnsi"/>
        </w:rPr>
        <w:t>acce</w:t>
      </w:r>
      <w:r w:rsidRPr="003D4064">
        <w:rPr>
          <w:rFonts w:asciiTheme="minorHAnsi" w:eastAsia="Arial" w:hAnsiTheme="minorHAnsi" w:cstheme="minorHAnsi"/>
          <w:spacing w:val="-2"/>
        </w:rPr>
        <w:t>p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ance  co</w:t>
      </w:r>
      <w:r w:rsidRPr="003D4064">
        <w:rPr>
          <w:rFonts w:asciiTheme="minorHAnsi" w:eastAsia="Arial" w:hAnsiTheme="minorHAnsi" w:cstheme="minorHAnsi"/>
          <w:spacing w:val="-2"/>
        </w:rPr>
        <w:t>n</w:t>
      </w:r>
      <w:r w:rsidRPr="003D4064">
        <w:rPr>
          <w:rFonts w:asciiTheme="minorHAnsi" w:eastAsia="Arial" w:hAnsiTheme="minorHAnsi" w:cstheme="minorHAnsi"/>
          <w:spacing w:val="2"/>
        </w:rPr>
        <w:t>f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  <w:spacing w:val="-2"/>
        </w:rPr>
        <w:t>r</w:t>
      </w:r>
      <w:r w:rsidRPr="003D4064">
        <w:rPr>
          <w:rFonts w:asciiTheme="minorHAnsi" w:eastAsia="Arial" w:hAnsiTheme="minorHAnsi" w:cstheme="minorHAnsi"/>
          <w:spacing w:val="3"/>
        </w:rPr>
        <w:t>m</w:t>
      </w:r>
      <w:r w:rsidRPr="003D4064">
        <w:rPr>
          <w:rFonts w:asciiTheme="minorHAnsi" w:eastAsia="Arial" w:hAnsiTheme="minorHAnsi" w:cstheme="minorHAnsi"/>
        </w:rPr>
        <w:t>ing</w:t>
      </w:r>
      <w:r w:rsidRPr="003D4064">
        <w:rPr>
          <w:rFonts w:asciiTheme="minorHAnsi" w:eastAsia="Arial" w:hAnsiTheme="minorHAnsi" w:cstheme="minorHAnsi"/>
          <w:spacing w:val="55"/>
        </w:rPr>
        <w:t xml:space="preserve"> </w:t>
      </w:r>
      <w:r w:rsidRPr="003D4064">
        <w:rPr>
          <w:rFonts w:asciiTheme="minorHAnsi" w:eastAsia="Arial" w:hAnsiTheme="minorHAnsi" w:cstheme="minorHAnsi"/>
        </w:rPr>
        <w:t>th</w:t>
      </w:r>
      <w:r w:rsidRPr="003D4064">
        <w:rPr>
          <w:rFonts w:asciiTheme="minorHAnsi" w:eastAsia="Arial" w:hAnsiTheme="minorHAnsi" w:cstheme="minorHAnsi"/>
          <w:spacing w:val="-2"/>
        </w:rPr>
        <w:t>a</w:t>
      </w:r>
      <w:r w:rsidRPr="003D4064">
        <w:rPr>
          <w:rFonts w:asciiTheme="minorHAnsi" w:eastAsia="Arial" w:hAnsiTheme="minorHAnsi" w:cstheme="minorHAnsi"/>
        </w:rPr>
        <w:t>t</w:t>
      </w:r>
      <w:r w:rsidRPr="003D4064">
        <w:rPr>
          <w:rFonts w:asciiTheme="minorHAnsi" w:eastAsia="Arial" w:hAnsiTheme="minorHAnsi" w:cstheme="minorHAnsi"/>
          <w:spacing w:val="38"/>
        </w:rPr>
        <w:t xml:space="preserve"> </w:t>
      </w:r>
      <w:r w:rsidRPr="003D4064">
        <w:rPr>
          <w:rFonts w:asciiTheme="minorHAnsi" w:eastAsia="Arial" w:hAnsiTheme="minorHAnsi" w:cstheme="minorHAnsi"/>
        </w:rPr>
        <w:t>th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e</w:t>
      </w:r>
      <w:r w:rsidRPr="003D4064">
        <w:rPr>
          <w:rFonts w:asciiTheme="minorHAnsi" w:eastAsia="Arial" w:hAnsiTheme="minorHAnsi" w:cstheme="minorHAnsi"/>
          <w:spacing w:val="40"/>
        </w:rPr>
        <w:t xml:space="preserve"> </w:t>
      </w:r>
      <w:r w:rsidRPr="003D4064">
        <w:rPr>
          <w:rFonts w:asciiTheme="minorHAnsi" w:eastAsia="Arial" w:hAnsiTheme="minorHAnsi" w:cstheme="minorHAnsi"/>
        </w:rPr>
        <w:t>is</w:t>
      </w:r>
      <w:r w:rsidRPr="003D4064">
        <w:rPr>
          <w:rFonts w:asciiTheme="minorHAnsi" w:eastAsia="Arial" w:hAnsiTheme="minorHAnsi" w:cstheme="minorHAnsi"/>
          <w:spacing w:val="29"/>
        </w:rPr>
        <w:t xml:space="preserve"> </w:t>
      </w:r>
      <w:r w:rsidRPr="003D4064">
        <w:rPr>
          <w:rFonts w:asciiTheme="minorHAnsi" w:eastAsia="Arial" w:hAnsiTheme="minorHAnsi" w:cstheme="minorHAnsi"/>
        </w:rPr>
        <w:t>no</w:t>
      </w:r>
      <w:r w:rsidRPr="003D4064">
        <w:rPr>
          <w:rFonts w:asciiTheme="minorHAnsi" w:eastAsia="Arial" w:hAnsiTheme="minorHAnsi" w:cstheme="minorHAnsi"/>
          <w:spacing w:val="30"/>
        </w:rPr>
        <w:t xml:space="preserve"> </w:t>
      </w:r>
      <w:r w:rsidRPr="003D4064">
        <w:rPr>
          <w:rFonts w:asciiTheme="minorHAnsi" w:eastAsia="Arial" w:hAnsiTheme="minorHAnsi" w:cstheme="minorHAnsi"/>
        </w:rPr>
        <w:t>g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a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u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y</w:t>
      </w:r>
      <w:r w:rsidRPr="003D4064">
        <w:rPr>
          <w:rFonts w:asciiTheme="minorHAnsi" w:eastAsia="Arial" w:hAnsiTheme="minorHAnsi" w:cstheme="minorHAnsi"/>
          <w:spacing w:val="42"/>
        </w:rPr>
        <w:t xml:space="preserve"> </w:t>
      </w:r>
      <w:r w:rsidRPr="003D4064">
        <w:rPr>
          <w:rFonts w:asciiTheme="minorHAnsi" w:eastAsia="Arial" w:hAnsiTheme="minorHAnsi" w:cstheme="minorHAnsi"/>
        </w:rPr>
        <w:t>ex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  <w:spacing w:val="5"/>
        </w:rPr>
        <w:t>m</w:t>
      </w:r>
      <w:r w:rsidRPr="003D4064">
        <w:rPr>
          <w:rFonts w:asciiTheme="minorHAnsi" w:eastAsia="Arial" w:hAnsiTheme="minorHAnsi" w:cstheme="minorHAnsi"/>
          <w:spacing w:val="-2"/>
        </w:rPr>
        <w:t>p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ion</w:t>
      </w:r>
      <w:r w:rsidRPr="003D4064">
        <w:rPr>
          <w:rFonts w:asciiTheme="minorHAnsi" w:eastAsia="Arial" w:hAnsiTheme="minorHAnsi" w:cstheme="minorHAnsi"/>
          <w:spacing w:val="52"/>
        </w:rPr>
        <w:t xml:space="preserve"> </w:t>
      </w:r>
      <w:r w:rsidRPr="003D4064">
        <w:rPr>
          <w:rFonts w:asciiTheme="minorHAnsi" w:eastAsia="Arial" w:hAnsiTheme="minorHAnsi" w:cstheme="minorHAnsi"/>
          <w:spacing w:val="3"/>
        </w:rPr>
        <w:t>r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  <w:spacing w:val="2"/>
        </w:rPr>
        <w:t>c</w:t>
      </w:r>
      <w:r w:rsidRPr="003D4064">
        <w:rPr>
          <w:rFonts w:asciiTheme="minorHAnsi" w:eastAsia="Arial" w:hAnsiTheme="minorHAnsi" w:cstheme="minorHAnsi"/>
        </w:rPr>
        <w:t>e</w:t>
      </w:r>
      <w:r w:rsidRPr="003D4064">
        <w:rPr>
          <w:rFonts w:asciiTheme="minorHAnsi" w:eastAsia="Arial" w:hAnsiTheme="minorHAnsi" w:cstheme="minorHAnsi"/>
          <w:spacing w:val="-5"/>
        </w:rPr>
        <w:t>i</w:t>
      </w:r>
      <w:r w:rsidRPr="003D4064">
        <w:rPr>
          <w:rFonts w:asciiTheme="minorHAnsi" w:eastAsia="Arial" w:hAnsiTheme="minorHAnsi" w:cstheme="minorHAnsi"/>
          <w:spacing w:val="2"/>
        </w:rPr>
        <w:t>v</w:t>
      </w:r>
      <w:r w:rsidRPr="003D4064">
        <w:rPr>
          <w:rFonts w:asciiTheme="minorHAnsi" w:eastAsia="Arial" w:hAnsiTheme="minorHAnsi" w:cstheme="minorHAnsi"/>
        </w:rPr>
        <w:t>ed</w:t>
      </w:r>
      <w:r w:rsidRPr="003D4064">
        <w:rPr>
          <w:rFonts w:asciiTheme="minorHAnsi" w:eastAsia="Arial" w:hAnsiTheme="minorHAnsi" w:cstheme="minorHAnsi"/>
          <w:spacing w:val="45"/>
        </w:rPr>
        <w:t xml:space="preserve"> </w:t>
      </w:r>
      <w:r w:rsidRPr="003D4064">
        <w:rPr>
          <w:rFonts w:asciiTheme="minorHAnsi" w:eastAsia="Arial" w:hAnsiTheme="minorHAnsi" w:cstheme="minorHAnsi"/>
          <w:spacing w:val="5"/>
          <w:w w:val="103"/>
        </w:rPr>
        <w:t>f</w:t>
      </w:r>
      <w:r w:rsidRPr="003D4064">
        <w:rPr>
          <w:rFonts w:asciiTheme="minorHAnsi" w:eastAsia="Arial" w:hAnsiTheme="minorHAnsi" w:cstheme="minorHAnsi"/>
          <w:spacing w:val="1"/>
          <w:w w:val="103"/>
        </w:rPr>
        <w:t>r</w:t>
      </w:r>
      <w:r w:rsidRPr="003D4064">
        <w:rPr>
          <w:rFonts w:asciiTheme="minorHAnsi" w:eastAsia="Arial" w:hAnsiTheme="minorHAnsi" w:cstheme="minorHAnsi"/>
          <w:spacing w:val="-5"/>
          <w:w w:val="103"/>
        </w:rPr>
        <w:t>o</w:t>
      </w:r>
      <w:r w:rsidRPr="003D4064">
        <w:rPr>
          <w:rFonts w:asciiTheme="minorHAnsi" w:eastAsia="Arial" w:hAnsiTheme="minorHAnsi" w:cstheme="minorHAnsi"/>
          <w:w w:val="103"/>
        </w:rPr>
        <w:t>m</w:t>
      </w:r>
      <w:r w:rsidRPr="003D4064">
        <w:rPr>
          <w:rFonts w:asciiTheme="minorHAnsi" w:eastAsia="Arial" w:hAnsiTheme="minorHAnsi" w:cstheme="minorHAnsi"/>
          <w:spacing w:val="28"/>
        </w:rPr>
        <w:t xml:space="preserve"> </w:t>
      </w:r>
      <w:r w:rsidRPr="003D4064">
        <w:rPr>
          <w:rFonts w:asciiTheme="minorHAnsi" w:eastAsia="Arial" w:hAnsiTheme="minorHAnsi" w:cstheme="minorHAnsi"/>
        </w:rPr>
        <w:t>p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evious</w:t>
      </w:r>
      <w:r w:rsidRPr="003D4064">
        <w:rPr>
          <w:rFonts w:asciiTheme="minorHAnsi" w:eastAsia="Arial" w:hAnsiTheme="minorHAnsi" w:cstheme="minorHAnsi"/>
          <w:spacing w:val="26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</w:rPr>
        <w:t>e</w:t>
      </w:r>
      <w:r w:rsidRPr="003D4064">
        <w:rPr>
          <w:rFonts w:asciiTheme="minorHAnsi" w:eastAsia="Arial" w:hAnsiTheme="minorHAnsi" w:cstheme="minorHAnsi"/>
          <w:spacing w:val="3"/>
        </w:rPr>
        <w:t>m</w:t>
      </w:r>
      <w:r w:rsidRPr="003D4064">
        <w:rPr>
          <w:rFonts w:asciiTheme="minorHAnsi" w:eastAsia="Arial" w:hAnsiTheme="minorHAnsi" w:cstheme="minorHAnsi"/>
        </w:rPr>
        <w:t>pl</w:t>
      </w:r>
      <w:r w:rsidRPr="003D4064">
        <w:rPr>
          <w:rFonts w:asciiTheme="minorHAnsi" w:eastAsia="Arial" w:hAnsiTheme="minorHAnsi" w:cstheme="minorHAnsi"/>
          <w:spacing w:val="2"/>
        </w:rPr>
        <w:t>o</w:t>
      </w:r>
      <w:r w:rsidRPr="003D4064">
        <w:rPr>
          <w:rFonts w:asciiTheme="minorHAnsi" w:eastAsia="Arial" w:hAnsiTheme="minorHAnsi" w:cstheme="minorHAnsi"/>
          <w:spacing w:val="-5"/>
        </w:rPr>
        <w:t>y</w:t>
      </w:r>
      <w:r w:rsidRPr="003D4064">
        <w:rPr>
          <w:rFonts w:asciiTheme="minorHAnsi" w:eastAsia="Arial" w:hAnsiTheme="minorHAnsi" w:cstheme="minorHAnsi"/>
        </w:rPr>
        <w:t>e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  <w:spacing w:val="3"/>
        </w:rPr>
        <w:t>(</w:t>
      </w:r>
      <w:r w:rsidRPr="003D4064">
        <w:rPr>
          <w:rFonts w:asciiTheme="minorHAnsi" w:eastAsia="Arial" w:hAnsiTheme="minorHAnsi" w:cstheme="minorHAnsi"/>
        </w:rPr>
        <w:t>s)</w:t>
      </w:r>
      <w:r w:rsidRPr="003D4064">
        <w:rPr>
          <w:rFonts w:asciiTheme="minorHAnsi" w:eastAsia="Arial" w:hAnsiTheme="minorHAnsi" w:cstheme="minorHAnsi"/>
          <w:spacing w:val="31"/>
        </w:rPr>
        <w:t xml:space="preserve"> </w:t>
      </w:r>
      <w:r w:rsidRPr="003D4064">
        <w:rPr>
          <w:rFonts w:asciiTheme="minorHAnsi" w:eastAsia="Arial" w:hAnsiTheme="minorHAnsi" w:cstheme="minorHAnsi"/>
        </w:rPr>
        <w:t>and</w:t>
      </w:r>
      <w:r w:rsidRPr="003D4064">
        <w:rPr>
          <w:rFonts w:asciiTheme="minorHAnsi" w:eastAsia="Arial" w:hAnsiTheme="minorHAnsi" w:cstheme="minorHAnsi"/>
          <w:spacing w:val="13"/>
        </w:rPr>
        <w:t xml:space="preserve"> 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</w:rPr>
        <w:t>t</w:t>
      </w:r>
      <w:r w:rsidRPr="003D4064">
        <w:rPr>
          <w:rFonts w:asciiTheme="minorHAnsi" w:eastAsia="Arial" w:hAnsiTheme="minorHAnsi" w:cstheme="minorHAnsi"/>
          <w:spacing w:val="3"/>
        </w:rPr>
        <w:t xml:space="preserve"> </w:t>
      </w:r>
      <w:r w:rsidRPr="003D4064">
        <w:rPr>
          <w:rFonts w:asciiTheme="minorHAnsi" w:eastAsia="Arial" w:hAnsiTheme="minorHAnsi" w:cstheme="minorHAnsi"/>
          <w:spacing w:val="-1"/>
        </w:rPr>
        <w:t>w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</w:rPr>
        <w:t>ll</w:t>
      </w:r>
      <w:r w:rsidRPr="003D4064">
        <w:rPr>
          <w:rFonts w:asciiTheme="minorHAnsi" w:eastAsia="Arial" w:hAnsiTheme="minorHAnsi" w:cstheme="minorHAnsi"/>
          <w:spacing w:val="8"/>
        </w:rPr>
        <w:t xml:space="preserve"> </w:t>
      </w:r>
      <w:r w:rsidRPr="003D4064">
        <w:rPr>
          <w:rFonts w:asciiTheme="minorHAnsi" w:eastAsia="Arial" w:hAnsiTheme="minorHAnsi" w:cstheme="minorHAnsi"/>
        </w:rPr>
        <w:t>be</w:t>
      </w:r>
      <w:r w:rsidRPr="003D4064">
        <w:rPr>
          <w:rFonts w:asciiTheme="minorHAnsi" w:eastAsia="Arial" w:hAnsiTheme="minorHAnsi" w:cstheme="minorHAnsi"/>
          <w:spacing w:val="11"/>
        </w:rPr>
        <w:t xml:space="preserve"> </w:t>
      </w:r>
      <w:r w:rsidRPr="003D4064">
        <w:rPr>
          <w:rFonts w:asciiTheme="minorHAnsi" w:eastAsia="Arial" w:hAnsiTheme="minorHAnsi" w:cstheme="minorHAnsi"/>
          <w:spacing w:val="-5"/>
        </w:rPr>
        <w:t>y</w:t>
      </w:r>
      <w:r w:rsidRPr="003D4064">
        <w:rPr>
          <w:rFonts w:asciiTheme="minorHAnsi" w:eastAsia="Arial" w:hAnsiTheme="minorHAnsi" w:cstheme="minorHAnsi"/>
        </w:rPr>
        <w:t>our</w:t>
      </w:r>
      <w:r w:rsidRPr="003D4064">
        <w:rPr>
          <w:rFonts w:asciiTheme="minorHAnsi" w:eastAsia="Arial" w:hAnsiTheme="minorHAnsi" w:cstheme="minorHAnsi"/>
          <w:spacing w:val="12"/>
        </w:rPr>
        <w:t xml:space="preserve"> </w:t>
      </w:r>
      <w:r w:rsidRPr="003D4064">
        <w:rPr>
          <w:rFonts w:asciiTheme="minorHAnsi" w:eastAsia="Arial" w:hAnsiTheme="minorHAnsi" w:cstheme="minorHAnsi"/>
          <w:spacing w:val="3"/>
        </w:rPr>
        <w:t>r</w:t>
      </w:r>
      <w:r w:rsidRPr="003D4064">
        <w:rPr>
          <w:rFonts w:asciiTheme="minorHAnsi" w:eastAsia="Arial" w:hAnsiTheme="minorHAnsi" w:cstheme="minorHAnsi"/>
        </w:rPr>
        <w:t>esponsib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</w:rPr>
        <w:t>li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y</w:t>
      </w:r>
      <w:r w:rsidRPr="003D4064">
        <w:rPr>
          <w:rFonts w:asciiTheme="minorHAnsi" w:eastAsia="Arial" w:hAnsiTheme="minorHAnsi" w:cstheme="minorHAnsi"/>
          <w:spacing w:val="33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o</w:t>
      </w:r>
      <w:r w:rsidRPr="003D4064">
        <w:rPr>
          <w:rFonts w:asciiTheme="minorHAnsi" w:eastAsia="Arial" w:hAnsiTheme="minorHAnsi" w:cstheme="minorHAnsi"/>
          <w:spacing w:val="2"/>
        </w:rPr>
        <w:t xml:space="preserve"> f</w:t>
      </w:r>
      <w:r w:rsidRPr="003D4064">
        <w:rPr>
          <w:rFonts w:asciiTheme="minorHAnsi" w:eastAsia="Arial" w:hAnsiTheme="minorHAnsi" w:cstheme="minorHAnsi"/>
        </w:rPr>
        <w:t>ile</w:t>
      </w:r>
      <w:r w:rsidRPr="003D4064">
        <w:rPr>
          <w:rFonts w:asciiTheme="minorHAnsi" w:eastAsia="Arial" w:hAnsiTheme="minorHAnsi" w:cstheme="minorHAnsi"/>
          <w:spacing w:val="8"/>
        </w:rPr>
        <w:t xml:space="preserve"> 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ax</w:t>
      </w:r>
      <w:r w:rsidRPr="003D4064">
        <w:rPr>
          <w:rFonts w:asciiTheme="minorHAnsi" w:eastAsia="Arial" w:hAnsiTheme="minorHAnsi" w:cstheme="minorHAnsi"/>
          <w:spacing w:val="7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</w:rPr>
        <w:t>a</w:t>
      </w:r>
      <w:r w:rsidRPr="003D4064">
        <w:rPr>
          <w:rFonts w:asciiTheme="minorHAnsi" w:eastAsia="Arial" w:hAnsiTheme="minorHAnsi" w:cstheme="minorHAnsi"/>
        </w:rPr>
        <w:t>pp</w:t>
      </w:r>
      <w:r w:rsidRPr="003D4064">
        <w:rPr>
          <w:rFonts w:asciiTheme="minorHAnsi" w:eastAsia="Arial" w:hAnsiTheme="minorHAnsi" w:cstheme="minorHAnsi"/>
          <w:spacing w:val="1"/>
        </w:rPr>
        <w:t>r</w:t>
      </w:r>
      <w:r w:rsidRPr="003D4064">
        <w:rPr>
          <w:rFonts w:asciiTheme="minorHAnsi" w:eastAsia="Arial" w:hAnsiTheme="minorHAnsi" w:cstheme="minorHAnsi"/>
        </w:rPr>
        <w:t>o</w:t>
      </w:r>
      <w:r w:rsidRPr="003D4064">
        <w:rPr>
          <w:rFonts w:asciiTheme="minorHAnsi" w:eastAsia="Arial" w:hAnsiTheme="minorHAnsi" w:cstheme="minorHAnsi"/>
          <w:spacing w:val="-2"/>
        </w:rPr>
        <w:t>p</w:t>
      </w:r>
      <w:r w:rsidRPr="003D4064">
        <w:rPr>
          <w:rFonts w:asciiTheme="minorHAnsi" w:eastAsia="Arial" w:hAnsiTheme="minorHAnsi" w:cstheme="minorHAnsi"/>
          <w:spacing w:val="3"/>
        </w:rPr>
        <w:t>r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</w:rPr>
        <w:t>a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e</w:t>
      </w:r>
      <w:r w:rsidRPr="003D4064">
        <w:rPr>
          <w:rFonts w:asciiTheme="minorHAnsi" w:eastAsia="Arial" w:hAnsiTheme="minorHAnsi" w:cstheme="minorHAnsi"/>
          <w:spacing w:val="-3"/>
        </w:rPr>
        <w:t>l</w:t>
      </w:r>
      <w:r w:rsidRPr="003D4064">
        <w:rPr>
          <w:rFonts w:asciiTheme="minorHAnsi" w:eastAsia="Arial" w:hAnsiTheme="minorHAnsi" w:cstheme="minorHAnsi"/>
        </w:rPr>
        <w:t>y</w:t>
      </w:r>
      <w:r w:rsidRPr="003D4064">
        <w:rPr>
          <w:rFonts w:asciiTheme="minorHAnsi" w:eastAsia="Arial" w:hAnsiTheme="minorHAnsi" w:cstheme="minorHAnsi"/>
          <w:spacing w:val="33"/>
        </w:rPr>
        <w:t xml:space="preserve"> </w:t>
      </w:r>
      <w:r w:rsidRPr="003D4064">
        <w:rPr>
          <w:rFonts w:asciiTheme="minorHAnsi" w:eastAsia="Arial" w:hAnsiTheme="minorHAnsi" w:cstheme="minorHAnsi"/>
        </w:rPr>
        <w:t>and</w:t>
      </w:r>
      <w:r w:rsidRPr="003D4064">
        <w:rPr>
          <w:rFonts w:asciiTheme="minorHAnsi" w:eastAsia="Arial" w:hAnsiTheme="minorHAnsi" w:cstheme="minorHAnsi"/>
          <w:spacing w:val="13"/>
        </w:rPr>
        <w:t xml:space="preserve"> </w:t>
      </w:r>
      <w:r w:rsidRPr="003D4064">
        <w:rPr>
          <w:rFonts w:asciiTheme="minorHAnsi" w:eastAsia="Arial" w:hAnsiTheme="minorHAnsi" w:cstheme="minorHAnsi"/>
          <w:spacing w:val="-2"/>
          <w:w w:val="103"/>
        </w:rPr>
        <w:t>n</w:t>
      </w:r>
      <w:r w:rsidRPr="003D4064">
        <w:rPr>
          <w:rFonts w:asciiTheme="minorHAnsi" w:eastAsia="Arial" w:hAnsiTheme="minorHAnsi" w:cstheme="minorHAnsi"/>
          <w:w w:val="103"/>
        </w:rPr>
        <w:t>o</w:t>
      </w:r>
      <w:r w:rsidRPr="003D4064">
        <w:rPr>
          <w:rFonts w:asciiTheme="minorHAnsi" w:eastAsia="Arial" w:hAnsiTheme="minorHAnsi" w:cstheme="minorHAnsi"/>
          <w:spacing w:val="2"/>
        </w:rPr>
        <w:t xml:space="preserve"> </w:t>
      </w:r>
      <w:r w:rsidRPr="003D4064">
        <w:rPr>
          <w:rFonts w:asciiTheme="minorHAnsi" w:eastAsia="Arial" w:hAnsiTheme="minorHAnsi" w:cstheme="minorHAnsi"/>
        </w:rPr>
        <w:t>l</w:t>
      </w:r>
      <w:r w:rsidRPr="003D4064">
        <w:rPr>
          <w:rFonts w:asciiTheme="minorHAnsi" w:eastAsia="Arial" w:hAnsiTheme="minorHAnsi" w:cstheme="minorHAnsi"/>
          <w:spacing w:val="-3"/>
        </w:rPr>
        <w:t>i</w:t>
      </w:r>
      <w:r w:rsidRPr="003D4064">
        <w:rPr>
          <w:rFonts w:asciiTheme="minorHAnsi" w:eastAsia="Arial" w:hAnsiTheme="minorHAnsi" w:cstheme="minorHAnsi"/>
        </w:rPr>
        <w:t>abili</w:t>
      </w:r>
      <w:r w:rsidRPr="003D4064">
        <w:rPr>
          <w:rFonts w:asciiTheme="minorHAnsi" w:eastAsia="Arial" w:hAnsiTheme="minorHAnsi" w:cstheme="minorHAnsi"/>
          <w:spacing w:val="2"/>
        </w:rPr>
        <w:t>t</w:t>
      </w:r>
      <w:r w:rsidRPr="003D4064">
        <w:rPr>
          <w:rFonts w:asciiTheme="minorHAnsi" w:eastAsia="Arial" w:hAnsiTheme="minorHAnsi" w:cstheme="minorHAnsi"/>
        </w:rPr>
        <w:t>y</w:t>
      </w:r>
      <w:r w:rsidRPr="003D4064">
        <w:rPr>
          <w:rFonts w:asciiTheme="minorHAnsi" w:eastAsia="Arial" w:hAnsiTheme="minorHAnsi" w:cstheme="minorHAnsi"/>
          <w:spacing w:val="18"/>
        </w:rPr>
        <w:t xml:space="preserve"> </w:t>
      </w:r>
      <w:r w:rsidRPr="003D4064">
        <w:rPr>
          <w:rFonts w:asciiTheme="minorHAnsi" w:eastAsia="Arial" w:hAnsiTheme="minorHAnsi" w:cstheme="minorHAnsi"/>
          <w:spacing w:val="-1"/>
        </w:rPr>
        <w:t>w</w:t>
      </w:r>
      <w:r w:rsidRPr="003D4064">
        <w:rPr>
          <w:rFonts w:asciiTheme="minorHAnsi" w:eastAsia="Arial" w:hAnsiTheme="minorHAnsi" w:cstheme="minorHAnsi"/>
        </w:rPr>
        <w:t>ith</w:t>
      </w:r>
      <w:r w:rsidRPr="003D4064">
        <w:rPr>
          <w:rFonts w:asciiTheme="minorHAnsi" w:eastAsia="Arial" w:hAnsiTheme="minorHAnsi" w:cstheme="minorHAnsi"/>
          <w:spacing w:val="13"/>
        </w:rPr>
        <w:t xml:space="preserve"> </w:t>
      </w:r>
      <w:r w:rsidRPr="003D4064">
        <w:rPr>
          <w:rFonts w:asciiTheme="minorHAnsi" w:eastAsia="Arial" w:hAnsiTheme="minorHAnsi" w:cstheme="minorHAnsi"/>
          <w:spacing w:val="-1"/>
          <w:w w:val="103"/>
        </w:rPr>
        <w:t>RBS</w:t>
      </w:r>
      <w:r w:rsidRPr="003D4064">
        <w:rPr>
          <w:rFonts w:asciiTheme="minorHAnsi" w:eastAsia="Arial" w:hAnsiTheme="minorHAnsi" w:cstheme="minorHAnsi"/>
          <w:w w:val="103"/>
        </w:rPr>
        <w:t>.</w:t>
      </w:r>
    </w:p>
    <w:p w14:paraId="54080EBE" w14:textId="77777777" w:rsidR="00A92CD6" w:rsidRPr="003D4064" w:rsidRDefault="00A92CD6">
      <w:pPr>
        <w:spacing w:before="8" w:line="180" w:lineRule="exact"/>
        <w:rPr>
          <w:rFonts w:asciiTheme="minorHAnsi" w:hAnsiTheme="minorHAnsi" w:cstheme="minorHAnsi"/>
        </w:rPr>
      </w:pPr>
    </w:p>
    <w:p w14:paraId="542A7094" w14:textId="77777777" w:rsidR="00A92CD6" w:rsidRPr="003D4064" w:rsidRDefault="003D4064">
      <w:pPr>
        <w:spacing w:line="483" w:lineRule="auto"/>
        <w:ind w:left="152" w:right="8002"/>
        <w:rPr>
          <w:rFonts w:ascii="Arial" w:eastAsia="Arial" w:hAnsi="Arial" w:cs="Arial"/>
        </w:rPr>
      </w:pPr>
      <w:r w:rsidRPr="003D4064">
        <w:rPr>
          <w:rFonts w:ascii="Arial" w:eastAsia="Arial" w:hAnsi="Arial" w:cs="Arial"/>
          <w:b/>
          <w:spacing w:val="-1"/>
          <w:w w:val="103"/>
        </w:rPr>
        <w:t>P</w:t>
      </w:r>
      <w:r w:rsidRPr="003D4064">
        <w:rPr>
          <w:rFonts w:ascii="Arial" w:eastAsia="Arial" w:hAnsi="Arial" w:cs="Arial"/>
          <w:b/>
          <w:spacing w:val="2"/>
          <w:w w:val="103"/>
        </w:rPr>
        <w:t>l</w:t>
      </w:r>
      <w:r w:rsidRPr="003D4064">
        <w:rPr>
          <w:rFonts w:ascii="Arial" w:eastAsia="Arial" w:hAnsi="Arial" w:cs="Arial"/>
          <w:b/>
          <w:w w:val="103"/>
        </w:rPr>
        <w:t xml:space="preserve">ace: </w:t>
      </w:r>
      <w:r w:rsidRPr="003D4064">
        <w:rPr>
          <w:rFonts w:ascii="Arial" w:eastAsia="Arial" w:hAnsi="Arial" w:cs="Arial"/>
          <w:b/>
          <w:spacing w:val="-1"/>
          <w:w w:val="103"/>
        </w:rPr>
        <w:t>D</w:t>
      </w:r>
      <w:r w:rsidRPr="003D4064">
        <w:rPr>
          <w:rFonts w:ascii="Arial" w:eastAsia="Arial" w:hAnsi="Arial" w:cs="Arial"/>
          <w:b/>
          <w:w w:val="103"/>
        </w:rPr>
        <w:t>a</w:t>
      </w:r>
      <w:r w:rsidRPr="003D4064">
        <w:rPr>
          <w:rFonts w:ascii="Arial" w:eastAsia="Arial" w:hAnsi="Arial" w:cs="Arial"/>
          <w:b/>
          <w:spacing w:val="1"/>
          <w:w w:val="103"/>
        </w:rPr>
        <w:t>t</w:t>
      </w:r>
      <w:r w:rsidRPr="003D4064">
        <w:rPr>
          <w:rFonts w:ascii="Arial" w:eastAsia="Arial" w:hAnsi="Arial" w:cs="Arial"/>
          <w:b/>
          <w:w w:val="103"/>
        </w:rPr>
        <w:t>e:</w:t>
      </w:r>
    </w:p>
    <w:p w14:paraId="7B2DCAA2" w14:textId="77777777" w:rsidR="00A92CD6" w:rsidRPr="003D4064" w:rsidRDefault="003D4064">
      <w:pPr>
        <w:spacing w:before="4"/>
        <w:ind w:left="5730"/>
        <w:rPr>
          <w:rFonts w:ascii="Arial" w:eastAsia="Arial" w:hAnsi="Arial" w:cs="Arial"/>
        </w:rPr>
        <w:sectPr w:rsidR="00A92CD6" w:rsidRPr="003D4064">
          <w:pgSz w:w="12240" w:h="15840"/>
          <w:pgMar w:top="1280" w:right="1720" w:bottom="280" w:left="1720" w:header="720" w:footer="720" w:gutter="0"/>
          <w:cols w:space="720"/>
        </w:sectPr>
      </w:pPr>
      <w:r w:rsidRPr="003D4064">
        <w:rPr>
          <w:rFonts w:ascii="Arial" w:eastAsia="Arial" w:hAnsi="Arial" w:cs="Arial"/>
          <w:b/>
          <w:spacing w:val="1"/>
        </w:rPr>
        <w:t>(</w:t>
      </w:r>
      <w:r w:rsidRPr="003D4064">
        <w:rPr>
          <w:rFonts w:ascii="Arial" w:eastAsia="Arial" w:hAnsi="Arial" w:cs="Arial"/>
          <w:b/>
          <w:spacing w:val="-4"/>
        </w:rPr>
        <w:t>S</w:t>
      </w:r>
      <w:r w:rsidRPr="003D4064">
        <w:rPr>
          <w:rFonts w:ascii="Arial" w:eastAsia="Arial" w:hAnsi="Arial" w:cs="Arial"/>
          <w:b/>
          <w:spacing w:val="2"/>
        </w:rPr>
        <w:t>i</w:t>
      </w:r>
      <w:r w:rsidRPr="003D4064">
        <w:rPr>
          <w:rFonts w:ascii="Arial" w:eastAsia="Arial" w:hAnsi="Arial" w:cs="Arial"/>
          <w:b/>
          <w:spacing w:val="-2"/>
        </w:rPr>
        <w:t>g</w:t>
      </w:r>
      <w:r w:rsidRPr="003D4064">
        <w:rPr>
          <w:rFonts w:ascii="Arial" w:eastAsia="Arial" w:hAnsi="Arial" w:cs="Arial"/>
          <w:b/>
          <w:spacing w:val="1"/>
        </w:rPr>
        <w:t>n</w:t>
      </w:r>
      <w:r w:rsidRPr="003D4064">
        <w:rPr>
          <w:rFonts w:ascii="Arial" w:eastAsia="Arial" w:hAnsi="Arial" w:cs="Arial"/>
          <w:b/>
        </w:rPr>
        <w:t>a</w:t>
      </w:r>
      <w:r w:rsidRPr="003D4064">
        <w:rPr>
          <w:rFonts w:ascii="Arial" w:eastAsia="Arial" w:hAnsi="Arial" w:cs="Arial"/>
          <w:b/>
          <w:spacing w:val="1"/>
        </w:rPr>
        <w:t>tu</w:t>
      </w:r>
      <w:r w:rsidRPr="003D4064">
        <w:rPr>
          <w:rFonts w:ascii="Arial" w:eastAsia="Arial" w:hAnsi="Arial" w:cs="Arial"/>
          <w:b/>
          <w:spacing w:val="-1"/>
        </w:rPr>
        <w:t>r</w:t>
      </w:r>
      <w:r w:rsidRPr="003D4064">
        <w:rPr>
          <w:rFonts w:ascii="Arial" w:eastAsia="Arial" w:hAnsi="Arial" w:cs="Arial"/>
          <w:b/>
        </w:rPr>
        <w:t>e</w:t>
      </w:r>
      <w:r w:rsidRPr="003D4064">
        <w:rPr>
          <w:rFonts w:ascii="Arial" w:eastAsia="Arial" w:hAnsi="Arial" w:cs="Arial"/>
          <w:b/>
          <w:spacing w:val="31"/>
        </w:rPr>
        <w:t xml:space="preserve"> </w:t>
      </w:r>
      <w:r w:rsidRPr="003D4064">
        <w:rPr>
          <w:rFonts w:ascii="Arial" w:eastAsia="Arial" w:hAnsi="Arial" w:cs="Arial"/>
          <w:b/>
          <w:spacing w:val="-2"/>
        </w:rPr>
        <w:t>o</w:t>
      </w:r>
      <w:r w:rsidRPr="003D4064">
        <w:rPr>
          <w:rFonts w:ascii="Arial" w:eastAsia="Arial" w:hAnsi="Arial" w:cs="Arial"/>
          <w:b/>
        </w:rPr>
        <w:t>f</w:t>
      </w:r>
      <w:r w:rsidRPr="003D4064">
        <w:rPr>
          <w:rFonts w:ascii="Arial" w:eastAsia="Arial" w:hAnsi="Arial" w:cs="Arial"/>
          <w:b/>
          <w:spacing w:val="4"/>
        </w:rPr>
        <w:t xml:space="preserve"> </w:t>
      </w:r>
      <w:r w:rsidRPr="003D4064">
        <w:rPr>
          <w:rFonts w:ascii="Arial" w:eastAsia="Arial" w:hAnsi="Arial" w:cs="Arial"/>
          <w:b/>
          <w:spacing w:val="1"/>
        </w:rPr>
        <w:t>th</w:t>
      </w:r>
      <w:r w:rsidRPr="003D4064">
        <w:rPr>
          <w:rFonts w:ascii="Arial" w:eastAsia="Arial" w:hAnsi="Arial" w:cs="Arial"/>
          <w:b/>
        </w:rPr>
        <w:t>e</w:t>
      </w:r>
      <w:r w:rsidRPr="003D4064">
        <w:rPr>
          <w:rFonts w:ascii="Arial" w:eastAsia="Arial" w:hAnsi="Arial" w:cs="Arial"/>
          <w:b/>
          <w:spacing w:val="9"/>
        </w:rPr>
        <w:t xml:space="preserve"> </w:t>
      </w:r>
      <w:r w:rsidRPr="003D4064">
        <w:rPr>
          <w:rFonts w:ascii="Arial" w:eastAsia="Arial" w:hAnsi="Arial" w:cs="Arial"/>
          <w:b/>
          <w:spacing w:val="-1"/>
          <w:w w:val="103"/>
        </w:rPr>
        <w:t>E</w:t>
      </w:r>
      <w:r w:rsidRPr="003D4064">
        <w:rPr>
          <w:rFonts w:ascii="Arial" w:eastAsia="Arial" w:hAnsi="Arial" w:cs="Arial"/>
          <w:b/>
          <w:spacing w:val="-2"/>
          <w:w w:val="103"/>
        </w:rPr>
        <w:t>m</w:t>
      </w:r>
      <w:r w:rsidRPr="003D4064">
        <w:rPr>
          <w:rFonts w:ascii="Arial" w:eastAsia="Arial" w:hAnsi="Arial" w:cs="Arial"/>
          <w:b/>
          <w:spacing w:val="1"/>
          <w:w w:val="103"/>
        </w:rPr>
        <w:t>p</w:t>
      </w:r>
      <w:r w:rsidRPr="003D4064">
        <w:rPr>
          <w:rFonts w:ascii="Arial" w:eastAsia="Arial" w:hAnsi="Arial" w:cs="Arial"/>
          <w:b/>
          <w:w w:val="103"/>
        </w:rPr>
        <w:t>l</w:t>
      </w:r>
      <w:r w:rsidRPr="003D4064">
        <w:rPr>
          <w:rFonts w:ascii="Arial" w:eastAsia="Arial" w:hAnsi="Arial" w:cs="Arial"/>
          <w:b/>
          <w:spacing w:val="1"/>
          <w:w w:val="103"/>
        </w:rPr>
        <w:t>o</w:t>
      </w:r>
      <w:r w:rsidRPr="003D4064">
        <w:rPr>
          <w:rFonts w:ascii="Arial" w:eastAsia="Arial" w:hAnsi="Arial" w:cs="Arial"/>
          <w:b/>
          <w:spacing w:val="-2"/>
          <w:w w:val="103"/>
        </w:rPr>
        <w:t>y</w:t>
      </w:r>
      <w:r w:rsidRPr="003D4064">
        <w:rPr>
          <w:rFonts w:ascii="Arial" w:eastAsia="Arial" w:hAnsi="Arial" w:cs="Arial"/>
          <w:b/>
          <w:w w:val="103"/>
        </w:rPr>
        <w:t>ee)</w:t>
      </w:r>
    </w:p>
    <w:p w14:paraId="26C3A622" w14:textId="77777777" w:rsidR="00A92CD6" w:rsidRDefault="00A92CD6">
      <w:pPr>
        <w:spacing w:before="4" w:line="120" w:lineRule="exact"/>
        <w:rPr>
          <w:sz w:val="13"/>
          <w:szCs w:val="13"/>
        </w:rPr>
      </w:pPr>
    </w:p>
    <w:p w14:paraId="0AEC0462" w14:textId="77777777" w:rsidR="003D4064" w:rsidRPr="001B6C25" w:rsidRDefault="003D4064" w:rsidP="003D4064">
      <w:pPr>
        <w:pStyle w:val="NoSpacing"/>
        <w:jc w:val="center"/>
      </w:pPr>
      <w:r w:rsidRPr="001B6C25">
        <w:rPr>
          <w:rStyle w:val="Strong"/>
          <w:b w:val="0"/>
          <w:bCs w:val="0"/>
        </w:rPr>
        <w:t>FORM ‘I’</w:t>
      </w:r>
    </w:p>
    <w:p w14:paraId="1B70CCF7" w14:textId="77777777" w:rsidR="003D4064" w:rsidRPr="001B6C25" w:rsidRDefault="003D4064" w:rsidP="003D4064">
      <w:pPr>
        <w:pStyle w:val="NoSpacing"/>
        <w:jc w:val="center"/>
      </w:pPr>
      <w:r w:rsidRPr="001B6C25">
        <w:t>[</w:t>
      </w:r>
      <w:r w:rsidRPr="001B6C25">
        <w:rPr>
          <w:rStyle w:val="Emphasis"/>
        </w:rPr>
        <w:t>See</w:t>
      </w:r>
      <w:r w:rsidRPr="001B6C25">
        <w:t> sub-rule (1) of rule 7]</w:t>
      </w:r>
    </w:p>
    <w:p w14:paraId="5173DD65" w14:textId="77777777" w:rsidR="003D4064" w:rsidRDefault="003D4064" w:rsidP="003D4064">
      <w:pPr>
        <w:pStyle w:val="NoSpacing"/>
        <w:jc w:val="center"/>
      </w:pPr>
    </w:p>
    <w:p w14:paraId="65015856" w14:textId="77777777" w:rsidR="003D4064" w:rsidRPr="00923DF0" w:rsidRDefault="003D4064" w:rsidP="003D4064">
      <w:pPr>
        <w:pStyle w:val="NoSpacing"/>
        <w:jc w:val="center"/>
        <w:rPr>
          <w:i/>
          <w:iCs/>
          <w:sz w:val="18"/>
          <w:szCs w:val="18"/>
        </w:rPr>
      </w:pPr>
      <w:r w:rsidRPr="00923DF0">
        <w:rPr>
          <w:rStyle w:val="Strong"/>
          <w:rFonts w:ascii="Arial" w:hAnsi="Arial" w:cs="Arial"/>
          <w:i/>
          <w:iCs/>
          <w:color w:val="000000"/>
          <w:sz w:val="24"/>
          <w:szCs w:val="24"/>
        </w:rPr>
        <w:t>Application for Gratuity by an employee</w:t>
      </w:r>
    </w:p>
    <w:p w14:paraId="7FA6C39D" w14:textId="77777777" w:rsidR="003D4064" w:rsidRDefault="003D4064" w:rsidP="003D4064">
      <w:pPr>
        <w:pStyle w:val="NoSpacing"/>
      </w:pPr>
      <w:r>
        <w:rPr>
          <w:rStyle w:val="Strong"/>
          <w:rFonts w:ascii="Arial" w:hAnsi="Arial" w:cs="Arial"/>
          <w:color w:val="000000"/>
          <w:sz w:val="31"/>
          <w:szCs w:val="31"/>
        </w:rPr>
        <w:t> </w:t>
      </w:r>
    </w:p>
    <w:p w14:paraId="3BAB5F36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 To,</w:t>
      </w:r>
    </w:p>
    <w:p w14:paraId="38707A27" w14:textId="77777777" w:rsidR="003D4064" w:rsidRPr="001B6C25" w:rsidRDefault="003D4064" w:rsidP="003D4064">
      <w:pPr>
        <w:pStyle w:val="NoSpacing"/>
        <w:rPr>
          <w:rStyle w:val="Strong"/>
          <w:rFonts w:ascii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t>_______________________</w:t>
      </w:r>
    </w:p>
    <w:p w14:paraId="4E0AF459" w14:textId="77777777" w:rsidR="003D4064" w:rsidRPr="001B6C25" w:rsidRDefault="003D4064" w:rsidP="003D4064">
      <w:pPr>
        <w:pStyle w:val="NoSpacing"/>
        <w:rPr>
          <w:rStyle w:val="Strong"/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br/>
      </w:r>
      <w:r>
        <w:rPr>
          <w:sz w:val="20"/>
          <w:szCs w:val="20"/>
        </w:rPr>
        <w:t>_______________________</w:t>
      </w:r>
    </w:p>
    <w:p w14:paraId="154CCD6E" w14:textId="77777777" w:rsidR="003D4064" w:rsidRPr="001B6C25" w:rsidRDefault="003D4064" w:rsidP="003D4064">
      <w:pPr>
        <w:pStyle w:val="NoSpacing"/>
        <w:rPr>
          <w:rStyle w:val="Strong"/>
          <w:rFonts w:ascii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/>
        <w:t>_______________________</w:t>
      </w:r>
    </w:p>
    <w:p w14:paraId="3E71B94C" w14:textId="77777777" w:rsidR="003D4064" w:rsidRPr="001B6C25" w:rsidRDefault="003D4064" w:rsidP="003D4064">
      <w:pPr>
        <w:pStyle w:val="NoSpacing"/>
        <w:rPr>
          <w:sz w:val="20"/>
          <w:szCs w:val="20"/>
        </w:rPr>
      </w:pPr>
    </w:p>
    <w:p w14:paraId="2BDE6543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 </w:t>
      </w:r>
    </w:p>
    <w:p w14:paraId="0DDF8E37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Sir,</w:t>
      </w:r>
    </w:p>
    <w:p w14:paraId="545F8369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 </w:t>
      </w:r>
    </w:p>
    <w:p w14:paraId="6F412C28" w14:textId="77777777" w:rsidR="003D4064" w:rsidRPr="001B6C25" w:rsidRDefault="003D4064" w:rsidP="003D4064">
      <w:pPr>
        <w:pStyle w:val="NoSpacing"/>
        <w:jc w:val="both"/>
        <w:rPr>
          <w:sz w:val="20"/>
          <w:szCs w:val="20"/>
        </w:rPr>
      </w:pPr>
      <w:r w:rsidRPr="001B6C25">
        <w:rPr>
          <w:sz w:val="20"/>
          <w:szCs w:val="20"/>
        </w:rPr>
        <w:t xml:space="preserve">I beg to apply for payment of gratuity to which I am entitled under sub-section (1) of section 4 of the Payment of Gratuity Act, 1972 on account of my superannuation/retirement/resignation after completion of not less than </w:t>
      </w:r>
      <w:r>
        <w:rPr>
          <w:sz w:val="20"/>
          <w:szCs w:val="20"/>
        </w:rPr>
        <w:t xml:space="preserve">six months </w:t>
      </w:r>
      <w:r w:rsidRPr="001B6C25">
        <w:rPr>
          <w:sz w:val="20"/>
          <w:szCs w:val="20"/>
        </w:rPr>
        <w:t>of continuous service/ total disablement due to accident/ total disablement due to disease with effect from the</w:t>
      </w:r>
      <w:r w:rsidRPr="001B6C25">
        <w:rPr>
          <w:rStyle w:val="Strong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_____________. </w:t>
      </w:r>
      <w:r w:rsidRPr="001B6C25">
        <w:rPr>
          <w:sz w:val="20"/>
          <w:szCs w:val="20"/>
        </w:rPr>
        <w:t>Necessary particulars relating to my appointment in the establishment are given in the statement below:</w:t>
      </w:r>
    </w:p>
    <w:p w14:paraId="3247F2A4" w14:textId="77777777" w:rsidR="003D4064" w:rsidRDefault="003D4064" w:rsidP="003D4064">
      <w:pPr>
        <w:pStyle w:val="NoSpacing"/>
      </w:pPr>
      <w:r>
        <w:t> </w:t>
      </w:r>
    </w:p>
    <w:p w14:paraId="0D345E04" w14:textId="77777777" w:rsidR="003D4064" w:rsidRPr="00D57EC9" w:rsidRDefault="003D4064" w:rsidP="003D4064">
      <w:pPr>
        <w:pStyle w:val="NoSpacing"/>
        <w:rPr>
          <w:b/>
          <w:bCs/>
          <w:i/>
          <w:iCs/>
        </w:rPr>
      </w:pPr>
      <w:r>
        <w:rPr>
          <w:rStyle w:val="Strong"/>
          <w:rFonts w:ascii="Arial" w:hAnsi="Arial" w:cs="Arial"/>
          <w:color w:val="000000"/>
          <w:sz w:val="31"/>
          <w:szCs w:val="31"/>
        </w:rPr>
        <w:t xml:space="preserve">                                        </w:t>
      </w:r>
      <w:r w:rsidRPr="00D57EC9">
        <w:rPr>
          <w:rStyle w:val="Strong"/>
          <w:rFonts w:ascii="Arial" w:hAnsi="Arial" w:cs="Arial"/>
          <w:b w:val="0"/>
          <w:bCs w:val="0"/>
          <w:i/>
          <w:iCs/>
          <w:color w:val="000000"/>
        </w:rPr>
        <w:t>Statement</w:t>
      </w:r>
    </w:p>
    <w:p w14:paraId="2D076A2A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1.       Name in full</w:t>
      </w:r>
    </w:p>
    <w:p w14:paraId="10809544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2.       Address in full</w:t>
      </w:r>
    </w:p>
    <w:p w14:paraId="2FEB1A89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3.       Department/Branch/Section where last employed.</w:t>
      </w:r>
    </w:p>
    <w:p w14:paraId="6965C286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4.       Post held with Ticket No. or Serial No., if any.</w:t>
      </w:r>
    </w:p>
    <w:p w14:paraId="7FE476D4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5.       Date of appointment.</w:t>
      </w:r>
    </w:p>
    <w:p w14:paraId="7AAF8F49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6.       Date cause of termination of service.</w:t>
      </w:r>
    </w:p>
    <w:p w14:paraId="3C18CF7E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7.       Total period of service.</w:t>
      </w:r>
    </w:p>
    <w:p w14:paraId="1EDCE4E0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8.       Amount of wages last claimed.</w:t>
      </w:r>
    </w:p>
    <w:p w14:paraId="1B451F86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9.       Amount of gratuity claimed.</w:t>
      </w:r>
    </w:p>
    <w:p w14:paraId="45D7095B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 </w:t>
      </w:r>
    </w:p>
    <w:p w14:paraId="658ED24E" w14:textId="77777777" w:rsidR="003D4064" w:rsidRDefault="003D4064" w:rsidP="003D406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B6C25">
        <w:rPr>
          <w:sz w:val="20"/>
          <w:szCs w:val="20"/>
        </w:rPr>
        <w:t xml:space="preserve">I was rendered totally disabled as a result of: (give </w:t>
      </w:r>
      <w:r>
        <w:rPr>
          <w:sz w:val="20"/>
          <w:szCs w:val="20"/>
        </w:rPr>
        <w:t>d</w:t>
      </w:r>
      <w:r w:rsidRPr="001B6C25">
        <w:rPr>
          <w:sz w:val="20"/>
          <w:szCs w:val="20"/>
        </w:rPr>
        <w:t>etail of the nature of disease or accident]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The evidence / witness in support of my total disbursement are as follows: (give details)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3326E9E8" w14:textId="77777777" w:rsidR="003D4064" w:rsidRPr="00642525" w:rsidRDefault="003D4064" w:rsidP="003D406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B6C25">
        <w:rPr>
          <w:sz w:val="20"/>
          <w:szCs w:val="20"/>
        </w:rPr>
        <w:t xml:space="preserve">Payment may please be made in </w:t>
      </w:r>
      <w:r w:rsidRPr="00D0186F">
        <w:rPr>
          <w:strike/>
          <w:sz w:val="20"/>
          <w:szCs w:val="20"/>
        </w:rPr>
        <w:t>cash/open</w:t>
      </w:r>
      <w:r w:rsidRPr="001B6C25">
        <w:rPr>
          <w:sz w:val="20"/>
          <w:szCs w:val="20"/>
        </w:rPr>
        <w:t xml:space="preserve"> or crossed bank Cheque.</w:t>
      </w:r>
      <w:r>
        <w:rPr>
          <w:sz w:val="20"/>
          <w:szCs w:val="20"/>
        </w:rPr>
        <w:br/>
      </w:r>
    </w:p>
    <w:p w14:paraId="76E82E83" w14:textId="77777777" w:rsidR="003D4064" w:rsidRDefault="003D4064" w:rsidP="003D4064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1B6C25">
        <w:rPr>
          <w:sz w:val="20"/>
          <w:szCs w:val="20"/>
        </w:rPr>
        <w:t>As the amount of gratuity payable is less than Rupees one thousand, I shall request you to arrange for payment of the sum to me by Postal Money Order at the address mentioned above after deducting postal money order commission therefrom.</w:t>
      </w:r>
    </w:p>
    <w:p w14:paraId="444D5180" w14:textId="77777777" w:rsidR="003D4064" w:rsidRDefault="003D4064" w:rsidP="003D4064">
      <w:pPr>
        <w:pStyle w:val="NoSpacing"/>
        <w:ind w:left="1080"/>
        <w:rPr>
          <w:sz w:val="20"/>
          <w:szCs w:val="20"/>
        </w:rPr>
      </w:pPr>
    </w:p>
    <w:p w14:paraId="653C635B" w14:textId="77777777" w:rsidR="003D4064" w:rsidRDefault="003D4064" w:rsidP="003D4064">
      <w:pPr>
        <w:pStyle w:val="NoSpacing"/>
        <w:ind w:left="1080"/>
        <w:rPr>
          <w:sz w:val="20"/>
          <w:szCs w:val="20"/>
        </w:rPr>
      </w:pPr>
    </w:p>
    <w:p w14:paraId="58BC7B50" w14:textId="77777777" w:rsidR="003D4064" w:rsidRPr="001B6C25" w:rsidRDefault="003D4064" w:rsidP="003D4064">
      <w:pPr>
        <w:pStyle w:val="NoSpacing"/>
        <w:ind w:left="1080"/>
        <w:rPr>
          <w:sz w:val="20"/>
          <w:szCs w:val="20"/>
        </w:rPr>
      </w:pPr>
    </w:p>
    <w:p w14:paraId="51D3A36C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 </w:t>
      </w:r>
    </w:p>
    <w:p w14:paraId="3F314DA3" w14:textId="77777777" w:rsidR="003D4064" w:rsidRPr="001B6C25" w:rsidRDefault="003D4064" w:rsidP="003D4064">
      <w:pPr>
        <w:pStyle w:val="NoSpacing"/>
        <w:ind w:left="4320" w:firstLine="720"/>
        <w:rPr>
          <w:sz w:val="20"/>
          <w:szCs w:val="20"/>
        </w:rPr>
      </w:pPr>
      <w:r w:rsidRPr="001B6C25">
        <w:rPr>
          <w:sz w:val="20"/>
          <w:szCs w:val="20"/>
        </w:rPr>
        <w:t>Yours faithfully,</w:t>
      </w:r>
      <w:r>
        <w:rPr>
          <w:sz w:val="20"/>
          <w:szCs w:val="20"/>
        </w:rPr>
        <w:br/>
      </w:r>
    </w:p>
    <w:p w14:paraId="617C332A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Place</w:t>
      </w:r>
      <w:r>
        <w:rPr>
          <w:sz w:val="20"/>
          <w:szCs w:val="20"/>
        </w:rPr>
        <w:t xml:space="preserve">___________  </w:t>
      </w:r>
      <w:r w:rsidRPr="001B6C25">
        <w:rPr>
          <w:sz w:val="20"/>
          <w:szCs w:val="20"/>
        </w:rPr>
        <w:t>                                                                           Signature/Thumb</w:t>
      </w:r>
      <w:r>
        <w:rPr>
          <w:sz w:val="20"/>
          <w:szCs w:val="20"/>
        </w:rPr>
        <w:t>-</w:t>
      </w:r>
      <w:r w:rsidRPr="001B6C25">
        <w:rPr>
          <w:sz w:val="20"/>
          <w:szCs w:val="20"/>
        </w:rPr>
        <w:t>impression of</w:t>
      </w:r>
    </w:p>
    <w:p w14:paraId="74C3C100" w14:textId="77777777" w:rsidR="003D4064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Date</w:t>
      </w:r>
      <w:r>
        <w:rPr>
          <w:sz w:val="20"/>
          <w:szCs w:val="20"/>
        </w:rPr>
        <w:t>____________</w:t>
      </w:r>
      <w:r w:rsidRPr="001B6C25">
        <w:rPr>
          <w:sz w:val="20"/>
          <w:szCs w:val="20"/>
        </w:rPr>
        <w:t xml:space="preserve">                                                                            </w:t>
      </w:r>
      <w:r>
        <w:rPr>
          <w:sz w:val="20"/>
          <w:szCs w:val="20"/>
        </w:rPr>
        <w:t>A</w:t>
      </w:r>
      <w:r w:rsidRPr="001B6C25">
        <w:rPr>
          <w:sz w:val="20"/>
          <w:szCs w:val="20"/>
        </w:rPr>
        <w:t xml:space="preserve">pplicant </w:t>
      </w:r>
      <w:r>
        <w:rPr>
          <w:sz w:val="20"/>
          <w:szCs w:val="20"/>
        </w:rPr>
        <w:t>E</w:t>
      </w:r>
      <w:r w:rsidRPr="001B6C25">
        <w:rPr>
          <w:sz w:val="20"/>
          <w:szCs w:val="20"/>
        </w:rPr>
        <w:t>mployee.</w:t>
      </w:r>
    </w:p>
    <w:p w14:paraId="14D008AD" w14:textId="77777777" w:rsidR="003D4064" w:rsidRDefault="003D4064" w:rsidP="003D4064">
      <w:pPr>
        <w:pStyle w:val="NoSpacing"/>
        <w:rPr>
          <w:sz w:val="20"/>
          <w:szCs w:val="20"/>
        </w:rPr>
      </w:pPr>
    </w:p>
    <w:p w14:paraId="0BE98914" w14:textId="77777777" w:rsidR="003D4064" w:rsidRPr="001B6C25" w:rsidRDefault="003D4064" w:rsidP="003D4064">
      <w:pPr>
        <w:pStyle w:val="NoSpacing"/>
        <w:rPr>
          <w:sz w:val="20"/>
          <w:szCs w:val="20"/>
        </w:rPr>
      </w:pPr>
    </w:p>
    <w:p w14:paraId="193C6889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349E5" wp14:editId="4846BA85">
                <wp:simplePos x="0" y="0"/>
                <wp:positionH relativeFrom="column">
                  <wp:posOffset>-47625</wp:posOffset>
                </wp:positionH>
                <wp:positionV relativeFrom="paragraph">
                  <wp:posOffset>142240</wp:posOffset>
                </wp:positionV>
                <wp:extent cx="6362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C0FDD" id="Straight Connector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5pt,11.2pt" to="497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1B6C25">
        <w:rPr>
          <w:sz w:val="20"/>
          <w:szCs w:val="20"/>
        </w:rPr>
        <w:t> </w:t>
      </w:r>
    </w:p>
    <w:p w14:paraId="3D82FFF3" w14:textId="77777777" w:rsidR="003D4064" w:rsidRPr="001B6C25" w:rsidRDefault="003D4064" w:rsidP="003D4064">
      <w:pPr>
        <w:pStyle w:val="NoSpacing"/>
        <w:rPr>
          <w:sz w:val="20"/>
          <w:szCs w:val="20"/>
        </w:rPr>
      </w:pPr>
      <w:r w:rsidRPr="001B6C25">
        <w:rPr>
          <w:sz w:val="20"/>
          <w:szCs w:val="20"/>
        </w:rPr>
        <w:t>Note:</w:t>
      </w:r>
    </w:p>
    <w:p w14:paraId="65A1DF3F" w14:textId="77777777" w:rsidR="003D4064" w:rsidRPr="00642525" w:rsidRDefault="003D4064" w:rsidP="003D4064">
      <w:pPr>
        <w:pStyle w:val="NoSpacing"/>
        <w:rPr>
          <w:sz w:val="20"/>
          <w:szCs w:val="20"/>
        </w:rPr>
      </w:pPr>
      <w:r w:rsidRPr="00642525">
        <w:rPr>
          <w:sz w:val="20"/>
          <w:szCs w:val="20"/>
        </w:rPr>
        <w:t>1.       Strike out words not applicable.</w:t>
      </w:r>
    </w:p>
    <w:p w14:paraId="53FB7D21" w14:textId="7E72E452" w:rsidR="00A92CD6" w:rsidRPr="003D4064" w:rsidRDefault="003D4064" w:rsidP="003D4064">
      <w:pPr>
        <w:pStyle w:val="NoSpacing"/>
        <w:rPr>
          <w:sz w:val="20"/>
          <w:szCs w:val="20"/>
        </w:rPr>
      </w:pPr>
      <w:r w:rsidRPr="00642525">
        <w:rPr>
          <w:sz w:val="20"/>
          <w:szCs w:val="20"/>
        </w:rPr>
        <w:t>2.       Strike out paragraph or paragraph not applicable.</w:t>
      </w:r>
    </w:p>
    <w:sectPr w:rsidR="00A92CD6" w:rsidRPr="003D4064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2A00"/>
    <w:multiLevelType w:val="hybridMultilevel"/>
    <w:tmpl w:val="E604A99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8711F1"/>
    <w:multiLevelType w:val="multilevel"/>
    <w:tmpl w:val="FC1EBF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CD6"/>
    <w:rsid w:val="003D4064"/>
    <w:rsid w:val="00A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66A4AA"/>
  <w15:docId w15:val="{2796961B-B5CD-47CF-BCB6-3F77CB13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3D4064"/>
    <w:rPr>
      <w:b/>
      <w:bCs/>
    </w:rPr>
  </w:style>
  <w:style w:type="character" w:styleId="Emphasis">
    <w:name w:val="Emphasis"/>
    <w:basedOn w:val="DefaultParagraphFont"/>
    <w:uiPriority w:val="20"/>
    <w:qFormat/>
    <w:rsid w:val="003D4064"/>
    <w:rPr>
      <w:i/>
      <w:iCs/>
    </w:rPr>
  </w:style>
  <w:style w:type="paragraph" w:styleId="NoSpacing">
    <w:name w:val="No Spacing"/>
    <w:uiPriority w:val="1"/>
    <w:qFormat/>
    <w:rsid w:val="003D4064"/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Bhatt, Anjali (Colleague Services, India)</cp:lastModifiedBy>
  <cp:revision>2</cp:revision>
  <dcterms:created xsi:type="dcterms:W3CDTF">2021-11-24T11:29:00Z</dcterms:created>
  <dcterms:modified xsi:type="dcterms:W3CDTF">2021-11-24T11:34:00Z</dcterms:modified>
</cp:coreProperties>
</file>